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CB1" w:rsidRPr="002B7DE4" w:rsidRDefault="00CB410F" w:rsidP="00FF393F">
      <w:pPr>
        <w:pStyle w:val="Header"/>
        <w:numPr>
          <w:ilvl w:val="0"/>
          <w:numId w:val="1"/>
        </w:numPr>
        <w:tabs>
          <w:tab w:val="clear" w:pos="4320"/>
          <w:tab w:val="clear" w:pos="8640"/>
        </w:tabs>
        <w:ind w:left="720" w:hanging="720"/>
        <w:rPr>
          <w:b/>
          <w:caps/>
          <w:sz w:val="24"/>
          <w:szCs w:val="24"/>
        </w:rPr>
      </w:pPr>
      <w:r w:rsidRPr="002B7DE4">
        <w:rPr>
          <w:b/>
          <w:caps/>
          <w:sz w:val="24"/>
          <w:szCs w:val="24"/>
        </w:rPr>
        <w:t>SCOPE</w:t>
      </w:r>
    </w:p>
    <w:p w:rsidR="00CB410F" w:rsidRPr="002B7DE4" w:rsidRDefault="00286761" w:rsidP="00FF393F">
      <w:pPr>
        <w:pStyle w:val="Header"/>
        <w:numPr>
          <w:ilvl w:val="0"/>
          <w:numId w:val="1"/>
        </w:numPr>
        <w:tabs>
          <w:tab w:val="clear" w:pos="4320"/>
          <w:tab w:val="clear" w:pos="8640"/>
        </w:tabs>
        <w:spacing w:after="240"/>
        <w:ind w:left="1440"/>
        <w:rPr>
          <w:caps/>
          <w:sz w:val="24"/>
          <w:szCs w:val="24"/>
        </w:rPr>
      </w:pPr>
      <w:r w:rsidRPr="002B7DE4">
        <w:rPr>
          <w:sz w:val="24"/>
          <w:szCs w:val="24"/>
        </w:rPr>
        <w:t xml:space="preserve">The plant and its </w:t>
      </w:r>
      <w:r w:rsidR="004605C1" w:rsidRPr="002B7DE4">
        <w:rPr>
          <w:sz w:val="24"/>
          <w:szCs w:val="24"/>
        </w:rPr>
        <w:t>immediate environment.</w:t>
      </w:r>
    </w:p>
    <w:p w:rsidR="00694CB1" w:rsidRPr="002B7DE4" w:rsidRDefault="00CB410F" w:rsidP="00FF393F">
      <w:pPr>
        <w:pStyle w:val="Header"/>
        <w:numPr>
          <w:ilvl w:val="0"/>
          <w:numId w:val="2"/>
        </w:numPr>
        <w:tabs>
          <w:tab w:val="clear" w:pos="4320"/>
          <w:tab w:val="clear" w:pos="8640"/>
        </w:tabs>
        <w:ind w:left="720" w:hanging="720"/>
        <w:rPr>
          <w:b/>
          <w:caps/>
          <w:sz w:val="24"/>
          <w:szCs w:val="24"/>
        </w:rPr>
      </w:pPr>
      <w:r w:rsidRPr="002B7DE4">
        <w:rPr>
          <w:b/>
          <w:caps/>
          <w:sz w:val="24"/>
          <w:szCs w:val="24"/>
        </w:rPr>
        <w:t>PURPOSE</w:t>
      </w:r>
    </w:p>
    <w:p w:rsidR="00CB410F" w:rsidRPr="002B7DE4" w:rsidRDefault="003507A0" w:rsidP="00FF393F">
      <w:pPr>
        <w:pStyle w:val="Header"/>
        <w:numPr>
          <w:ilvl w:val="0"/>
          <w:numId w:val="2"/>
        </w:numPr>
        <w:tabs>
          <w:tab w:val="clear" w:pos="4320"/>
          <w:tab w:val="clear" w:pos="8640"/>
        </w:tabs>
        <w:spacing w:after="240"/>
        <w:ind w:left="1440"/>
        <w:rPr>
          <w:caps/>
          <w:sz w:val="24"/>
          <w:szCs w:val="24"/>
        </w:rPr>
      </w:pPr>
      <w:r w:rsidRPr="002B7DE4">
        <w:rPr>
          <w:sz w:val="24"/>
          <w:szCs w:val="24"/>
        </w:rPr>
        <w:t xml:space="preserve">Ensures that the operations associated with the </w:t>
      </w:r>
      <w:r w:rsidR="00BC533F" w:rsidRPr="002B7DE4">
        <w:rPr>
          <w:sz w:val="24"/>
          <w:szCs w:val="24"/>
        </w:rPr>
        <w:t>pre-processing,</w:t>
      </w:r>
      <w:r w:rsidRPr="002B7DE4">
        <w:rPr>
          <w:sz w:val="24"/>
          <w:szCs w:val="24"/>
        </w:rPr>
        <w:t xml:space="preserve"> processing</w:t>
      </w:r>
      <w:r w:rsidR="00BC533F" w:rsidRPr="002B7DE4">
        <w:rPr>
          <w:sz w:val="24"/>
          <w:szCs w:val="24"/>
        </w:rPr>
        <w:t xml:space="preserve">, </w:t>
      </w:r>
      <w:r w:rsidRPr="002B7DE4">
        <w:rPr>
          <w:sz w:val="24"/>
          <w:szCs w:val="24"/>
        </w:rPr>
        <w:t xml:space="preserve">manufacturing </w:t>
      </w:r>
      <w:r w:rsidR="00BC533F" w:rsidRPr="002B7DE4">
        <w:rPr>
          <w:sz w:val="24"/>
          <w:szCs w:val="24"/>
        </w:rPr>
        <w:t xml:space="preserve">and storage </w:t>
      </w:r>
      <w:r w:rsidR="0027322B" w:rsidRPr="002B7DE4">
        <w:rPr>
          <w:sz w:val="24"/>
          <w:szCs w:val="24"/>
        </w:rPr>
        <w:t>is</w:t>
      </w:r>
      <w:r w:rsidRPr="002B7DE4">
        <w:rPr>
          <w:sz w:val="24"/>
          <w:szCs w:val="24"/>
        </w:rPr>
        <w:t xml:space="preserve"> done under suitable hygienic conditions.</w:t>
      </w:r>
    </w:p>
    <w:p w:rsidR="00CB410F" w:rsidRPr="002B7DE4" w:rsidRDefault="00CB410F" w:rsidP="00FF393F">
      <w:pPr>
        <w:pStyle w:val="Header"/>
        <w:numPr>
          <w:ilvl w:val="0"/>
          <w:numId w:val="4"/>
        </w:numPr>
        <w:tabs>
          <w:tab w:val="clear" w:pos="4320"/>
          <w:tab w:val="clear" w:pos="8640"/>
        </w:tabs>
        <w:spacing w:after="240"/>
        <w:rPr>
          <w:b/>
          <w:sz w:val="24"/>
          <w:szCs w:val="24"/>
        </w:rPr>
      </w:pPr>
      <w:r w:rsidRPr="002B7DE4">
        <w:rPr>
          <w:b/>
          <w:sz w:val="24"/>
          <w:szCs w:val="24"/>
        </w:rPr>
        <w:t>DEFINITIONS</w:t>
      </w:r>
    </w:p>
    <w:p w:rsidR="00C52A3C" w:rsidRPr="002B7DE4" w:rsidRDefault="004A61EF" w:rsidP="00FF393F">
      <w:pPr>
        <w:pStyle w:val="Header"/>
        <w:numPr>
          <w:ilvl w:val="0"/>
          <w:numId w:val="35"/>
        </w:numPr>
        <w:tabs>
          <w:tab w:val="clear" w:pos="4320"/>
          <w:tab w:val="clear" w:pos="8640"/>
        </w:tabs>
        <w:spacing w:after="240"/>
        <w:rPr>
          <w:sz w:val="24"/>
          <w:szCs w:val="24"/>
        </w:rPr>
      </w:pPr>
      <w:r w:rsidRPr="002B7DE4">
        <w:rPr>
          <w:i/>
          <w:sz w:val="24"/>
          <w:szCs w:val="24"/>
          <w:u w:val="single"/>
        </w:rPr>
        <w:t xml:space="preserve">Sanitation </w:t>
      </w:r>
      <w:r w:rsidR="00BE239C" w:rsidRPr="002B7DE4">
        <w:rPr>
          <w:i/>
          <w:sz w:val="24"/>
          <w:szCs w:val="24"/>
          <w:u w:val="single"/>
        </w:rPr>
        <w:t>Master</w:t>
      </w:r>
      <w:r w:rsidRPr="002B7DE4">
        <w:rPr>
          <w:i/>
          <w:sz w:val="24"/>
          <w:szCs w:val="24"/>
          <w:u w:val="single"/>
        </w:rPr>
        <w:t xml:space="preserve"> Sheet</w:t>
      </w:r>
      <w:r w:rsidR="00FA6D77" w:rsidRPr="002B7DE4">
        <w:rPr>
          <w:sz w:val="24"/>
          <w:szCs w:val="24"/>
        </w:rPr>
        <w:t>:</w:t>
      </w:r>
      <w:r w:rsidR="00BE239C" w:rsidRPr="002B7DE4">
        <w:rPr>
          <w:sz w:val="24"/>
          <w:szCs w:val="24"/>
        </w:rPr>
        <w:t xml:space="preserve"> A form that is specific to all Cleaning </w:t>
      </w:r>
      <w:r w:rsidRPr="002B7DE4">
        <w:rPr>
          <w:sz w:val="24"/>
          <w:szCs w:val="24"/>
        </w:rPr>
        <w:t>that e</w:t>
      </w:r>
      <w:r w:rsidR="00BE239C" w:rsidRPr="002B7DE4">
        <w:rPr>
          <w:sz w:val="24"/>
          <w:szCs w:val="24"/>
        </w:rPr>
        <w:t xml:space="preserve">nsures against the possibility of contamination of production equipment through cleaning and sanitizing. </w:t>
      </w:r>
    </w:p>
    <w:p w:rsidR="00C52A3C" w:rsidRPr="002B7DE4" w:rsidRDefault="004A61EF" w:rsidP="00FF393F">
      <w:pPr>
        <w:pStyle w:val="Header"/>
        <w:numPr>
          <w:ilvl w:val="0"/>
          <w:numId w:val="35"/>
        </w:numPr>
        <w:tabs>
          <w:tab w:val="clear" w:pos="4320"/>
          <w:tab w:val="clear" w:pos="8640"/>
        </w:tabs>
        <w:spacing w:after="240"/>
        <w:rPr>
          <w:sz w:val="24"/>
          <w:szCs w:val="24"/>
        </w:rPr>
      </w:pPr>
      <w:r w:rsidRPr="002B7DE4">
        <w:rPr>
          <w:i/>
          <w:sz w:val="24"/>
          <w:szCs w:val="24"/>
          <w:u w:val="single"/>
        </w:rPr>
        <w:t>Sanitation Audit Form</w:t>
      </w:r>
      <w:r w:rsidR="00BE239C" w:rsidRPr="002B7DE4">
        <w:rPr>
          <w:sz w:val="24"/>
          <w:szCs w:val="24"/>
        </w:rPr>
        <w:t xml:space="preserve">: A form created that supports documentation that all cleaning has been performed, the frequency of the cleaning and the persons responsible for cleaning per the </w:t>
      </w:r>
      <w:r w:rsidR="003B7D32" w:rsidRPr="002B7DE4">
        <w:rPr>
          <w:sz w:val="24"/>
          <w:szCs w:val="24"/>
        </w:rPr>
        <w:t xml:space="preserve">Sanitation </w:t>
      </w:r>
      <w:r w:rsidR="00BE239C" w:rsidRPr="002B7DE4">
        <w:rPr>
          <w:sz w:val="24"/>
          <w:szCs w:val="24"/>
        </w:rPr>
        <w:t>Master</w:t>
      </w:r>
      <w:r w:rsidR="003B7D32" w:rsidRPr="002B7DE4">
        <w:rPr>
          <w:sz w:val="24"/>
          <w:szCs w:val="24"/>
        </w:rPr>
        <w:t xml:space="preserve"> Sheet</w:t>
      </w:r>
      <w:r w:rsidR="00BE239C" w:rsidRPr="002B7DE4">
        <w:rPr>
          <w:sz w:val="24"/>
          <w:szCs w:val="24"/>
        </w:rPr>
        <w:t>.</w:t>
      </w:r>
    </w:p>
    <w:p w:rsidR="00CB410F" w:rsidRPr="002B7DE4" w:rsidRDefault="00BE239C" w:rsidP="00FF393F">
      <w:pPr>
        <w:pStyle w:val="Header"/>
        <w:numPr>
          <w:ilvl w:val="0"/>
          <w:numId w:val="35"/>
        </w:numPr>
        <w:tabs>
          <w:tab w:val="clear" w:pos="4320"/>
          <w:tab w:val="clear" w:pos="8640"/>
        </w:tabs>
        <w:spacing w:after="240"/>
        <w:rPr>
          <w:sz w:val="24"/>
          <w:szCs w:val="24"/>
        </w:rPr>
      </w:pPr>
      <w:r w:rsidRPr="002B7DE4">
        <w:rPr>
          <w:i/>
          <w:sz w:val="24"/>
          <w:szCs w:val="24"/>
          <w:u w:val="single"/>
        </w:rPr>
        <w:t>Verification Database</w:t>
      </w:r>
      <w:r w:rsidR="00FA6D77" w:rsidRPr="002B7DE4">
        <w:rPr>
          <w:i/>
          <w:sz w:val="24"/>
          <w:szCs w:val="24"/>
        </w:rPr>
        <w:t>: D</w:t>
      </w:r>
      <w:r w:rsidRPr="002B7DE4">
        <w:rPr>
          <w:sz w:val="24"/>
          <w:szCs w:val="24"/>
        </w:rPr>
        <w:t>atabase used to capture all verification activities done for cleaning and sanitation.</w:t>
      </w:r>
    </w:p>
    <w:p w:rsidR="004605C1" w:rsidRPr="00FF393F" w:rsidRDefault="00CB410F" w:rsidP="00FF393F">
      <w:pPr>
        <w:pStyle w:val="Header"/>
        <w:numPr>
          <w:ilvl w:val="0"/>
          <w:numId w:val="4"/>
        </w:numPr>
        <w:tabs>
          <w:tab w:val="clear" w:pos="4320"/>
          <w:tab w:val="clear" w:pos="8640"/>
        </w:tabs>
        <w:spacing w:after="240"/>
        <w:rPr>
          <w:b/>
          <w:sz w:val="24"/>
          <w:szCs w:val="24"/>
        </w:rPr>
      </w:pPr>
      <w:r w:rsidRPr="00FF393F">
        <w:rPr>
          <w:b/>
          <w:sz w:val="24"/>
          <w:szCs w:val="24"/>
        </w:rPr>
        <w:t>PROCEDURE</w:t>
      </w:r>
      <w:r w:rsidR="00856D88" w:rsidRPr="00FF393F">
        <w:rPr>
          <w:b/>
          <w:sz w:val="24"/>
          <w:szCs w:val="24"/>
        </w:rPr>
        <w:t xml:space="preserve"> </w:t>
      </w:r>
    </w:p>
    <w:p w:rsidR="001D0FBF" w:rsidRPr="002B7DE4" w:rsidRDefault="001D0FBF" w:rsidP="00FF393F">
      <w:pPr>
        <w:pStyle w:val="Header"/>
        <w:tabs>
          <w:tab w:val="clear" w:pos="4320"/>
          <w:tab w:val="clear" w:pos="8640"/>
        </w:tabs>
        <w:ind w:left="720"/>
        <w:rPr>
          <w:b/>
          <w:sz w:val="24"/>
          <w:szCs w:val="24"/>
          <w:u w:val="single"/>
        </w:rPr>
      </w:pPr>
      <w:r w:rsidRPr="002B7DE4">
        <w:rPr>
          <w:b/>
          <w:sz w:val="24"/>
          <w:szCs w:val="24"/>
          <w:u w:val="single"/>
        </w:rPr>
        <w:t>Responsibility</w:t>
      </w:r>
    </w:p>
    <w:p w:rsidR="001D0FBF" w:rsidRPr="002B7DE4" w:rsidRDefault="001D0FBF" w:rsidP="00FF393F">
      <w:pPr>
        <w:pStyle w:val="Header"/>
        <w:tabs>
          <w:tab w:val="clear" w:pos="4320"/>
          <w:tab w:val="clear" w:pos="8640"/>
        </w:tabs>
        <w:ind w:left="720"/>
        <w:rPr>
          <w:b/>
          <w:sz w:val="24"/>
          <w:szCs w:val="24"/>
        </w:rPr>
      </w:pPr>
      <w:proofErr w:type="gramStart"/>
      <w:r w:rsidRPr="002B7DE4">
        <w:rPr>
          <w:b/>
          <w:sz w:val="24"/>
          <w:szCs w:val="24"/>
        </w:rPr>
        <w:t>Food Safety Team Leader/</w:t>
      </w:r>
      <w:r w:rsidR="00A449BC">
        <w:rPr>
          <w:b/>
          <w:sz w:val="24"/>
          <w:szCs w:val="24"/>
        </w:rPr>
        <w:t xml:space="preserve"> </w:t>
      </w:r>
      <w:r w:rsidRPr="002B7DE4">
        <w:rPr>
          <w:b/>
          <w:sz w:val="24"/>
          <w:szCs w:val="24"/>
        </w:rPr>
        <w:t xml:space="preserve">Quality </w:t>
      </w:r>
      <w:r w:rsidR="00A449BC">
        <w:rPr>
          <w:b/>
          <w:sz w:val="24"/>
          <w:szCs w:val="24"/>
        </w:rPr>
        <w:t>Officer</w:t>
      </w:r>
      <w:r w:rsidRPr="002B7DE4">
        <w:rPr>
          <w:b/>
          <w:sz w:val="24"/>
          <w:szCs w:val="24"/>
        </w:rPr>
        <w:t>/</w:t>
      </w:r>
      <w:r w:rsidR="00A449BC">
        <w:rPr>
          <w:b/>
          <w:sz w:val="24"/>
          <w:szCs w:val="24"/>
        </w:rPr>
        <w:t xml:space="preserve"> </w:t>
      </w:r>
      <w:r w:rsidRPr="002B7DE4">
        <w:rPr>
          <w:b/>
          <w:sz w:val="24"/>
          <w:szCs w:val="24"/>
        </w:rPr>
        <w:t>Functional Responsibility.</w:t>
      </w:r>
      <w:proofErr w:type="gramEnd"/>
    </w:p>
    <w:p w:rsidR="004605C1" w:rsidRPr="002B7DE4" w:rsidRDefault="001D0FBF" w:rsidP="00FF393F">
      <w:pPr>
        <w:pStyle w:val="Header"/>
        <w:tabs>
          <w:tab w:val="clear" w:pos="4320"/>
          <w:tab w:val="clear" w:pos="8640"/>
        </w:tabs>
        <w:spacing w:after="240"/>
        <w:ind w:left="1440"/>
        <w:rPr>
          <w:sz w:val="24"/>
          <w:szCs w:val="24"/>
        </w:rPr>
      </w:pPr>
      <w:r w:rsidRPr="002B7DE4">
        <w:rPr>
          <w:sz w:val="24"/>
          <w:szCs w:val="24"/>
        </w:rPr>
        <w:t>Ensures all cleaning activities are done based on frequencies outlined on the sanitation master-sheet and this procedure.</w:t>
      </w:r>
    </w:p>
    <w:p w:rsidR="004605C1" w:rsidRPr="002B7DE4" w:rsidRDefault="004605C1" w:rsidP="00FF393F">
      <w:pPr>
        <w:pStyle w:val="Header"/>
        <w:numPr>
          <w:ilvl w:val="0"/>
          <w:numId w:val="10"/>
        </w:numPr>
        <w:tabs>
          <w:tab w:val="clear" w:pos="4320"/>
          <w:tab w:val="clear" w:pos="8640"/>
        </w:tabs>
        <w:spacing w:after="240"/>
        <w:rPr>
          <w:sz w:val="24"/>
          <w:szCs w:val="24"/>
        </w:rPr>
      </w:pPr>
      <w:r w:rsidRPr="002B7DE4">
        <w:rPr>
          <w:sz w:val="24"/>
          <w:szCs w:val="24"/>
        </w:rPr>
        <w:t>Water Quality</w:t>
      </w:r>
    </w:p>
    <w:p w:rsidR="009B7CB8" w:rsidRPr="00FF393F" w:rsidRDefault="009956CE" w:rsidP="00FF393F">
      <w:pPr>
        <w:pStyle w:val="Header"/>
        <w:numPr>
          <w:ilvl w:val="0"/>
          <w:numId w:val="37"/>
        </w:numPr>
        <w:tabs>
          <w:tab w:val="clear" w:pos="4320"/>
          <w:tab w:val="clear" w:pos="8640"/>
        </w:tabs>
        <w:spacing w:after="240"/>
        <w:rPr>
          <w:sz w:val="24"/>
          <w:szCs w:val="24"/>
        </w:rPr>
      </w:pPr>
      <w:r w:rsidRPr="002B7DE4">
        <w:rPr>
          <w:sz w:val="24"/>
          <w:szCs w:val="24"/>
        </w:rPr>
        <w:t>We ensure that w</w:t>
      </w:r>
      <w:r w:rsidR="004605C1" w:rsidRPr="002B7DE4">
        <w:rPr>
          <w:sz w:val="24"/>
          <w:szCs w:val="24"/>
        </w:rPr>
        <w:t>ater that comes into direct contact with food or food contact surfaces is derived from a safe and sanitary source or is treated to make it safe.</w:t>
      </w:r>
    </w:p>
    <w:p w:rsidR="0012710D" w:rsidRPr="002B7DE4" w:rsidRDefault="004605C1" w:rsidP="00FF393F">
      <w:pPr>
        <w:pStyle w:val="ListParagraph"/>
        <w:numPr>
          <w:ilvl w:val="0"/>
          <w:numId w:val="7"/>
        </w:numPr>
        <w:tabs>
          <w:tab w:val="left" w:pos="-385"/>
          <w:tab w:val="left" w:pos="990"/>
        </w:tabs>
        <w:spacing w:after="240"/>
        <w:ind w:left="2069"/>
        <w:contextualSpacing w:val="0"/>
        <w:rPr>
          <w:sz w:val="24"/>
          <w:szCs w:val="24"/>
        </w:rPr>
      </w:pPr>
      <w:r w:rsidRPr="002B7DE4">
        <w:rPr>
          <w:sz w:val="24"/>
          <w:szCs w:val="24"/>
        </w:rPr>
        <w:t xml:space="preserve">Tijule Co. Ltd. will use the municipal piped supply throughout processing. In addition, the quality </w:t>
      </w:r>
      <w:r w:rsidR="00FF393F" w:rsidRPr="00A449BC">
        <w:rPr>
          <w:color w:val="000000" w:themeColor="text1"/>
          <w:sz w:val="24"/>
          <w:szCs w:val="24"/>
        </w:rPr>
        <w:t>officer</w:t>
      </w:r>
      <w:r w:rsidR="00FF393F">
        <w:rPr>
          <w:sz w:val="24"/>
          <w:szCs w:val="24"/>
        </w:rPr>
        <w:t xml:space="preserve"> </w:t>
      </w:r>
      <w:r w:rsidRPr="002B7DE4">
        <w:rPr>
          <w:sz w:val="24"/>
          <w:szCs w:val="24"/>
        </w:rPr>
        <w:t>will take random samples of plant supplies and test chlorination levels</w:t>
      </w:r>
      <w:r w:rsidR="0012710D" w:rsidRPr="002B7DE4">
        <w:rPr>
          <w:sz w:val="24"/>
          <w:szCs w:val="24"/>
        </w:rPr>
        <w:t xml:space="preserve"> as outlined below;</w:t>
      </w:r>
    </w:p>
    <w:p w:rsidR="0012710D" w:rsidRPr="002B7DE4" w:rsidRDefault="0012710D" w:rsidP="00FF393F">
      <w:pPr>
        <w:pStyle w:val="ListParagraph"/>
        <w:numPr>
          <w:ilvl w:val="0"/>
          <w:numId w:val="38"/>
        </w:numPr>
        <w:tabs>
          <w:tab w:val="left" w:pos="-385"/>
          <w:tab w:val="left" w:pos="990"/>
        </w:tabs>
        <w:ind w:left="2880" w:hanging="725"/>
        <w:rPr>
          <w:i/>
          <w:sz w:val="24"/>
          <w:szCs w:val="24"/>
        </w:rPr>
      </w:pPr>
      <w:r w:rsidRPr="002B7DE4">
        <w:rPr>
          <w:i/>
          <w:sz w:val="24"/>
          <w:szCs w:val="24"/>
        </w:rPr>
        <w:t xml:space="preserve">Rinse and fill chlorine cell of test kit to mark with water to be tested. </w:t>
      </w:r>
    </w:p>
    <w:p w:rsidR="00C52A3C" w:rsidRPr="002B7DE4" w:rsidRDefault="0012710D" w:rsidP="00FF393F">
      <w:pPr>
        <w:pStyle w:val="ListParagraph"/>
        <w:widowControl w:val="0"/>
        <w:numPr>
          <w:ilvl w:val="0"/>
          <w:numId w:val="38"/>
        </w:numPr>
        <w:tabs>
          <w:tab w:val="left" w:pos="-1445"/>
          <w:tab w:val="left" w:pos="-725"/>
          <w:tab w:val="left" w:pos="-5"/>
          <w:tab w:val="left" w:pos="1435"/>
          <w:tab w:val="left" w:pos="2155"/>
          <w:tab w:val="left" w:pos="2875"/>
          <w:tab w:val="left" w:pos="3595"/>
          <w:tab w:val="left" w:pos="4315"/>
          <w:tab w:val="left" w:pos="5035"/>
          <w:tab w:val="left" w:pos="5755"/>
          <w:tab w:val="left" w:pos="6475"/>
          <w:tab w:val="left" w:pos="7195"/>
          <w:tab w:val="left" w:pos="7915"/>
          <w:tab w:val="left" w:pos="8635"/>
          <w:tab w:val="left" w:pos="9355"/>
        </w:tabs>
        <w:autoSpaceDE w:val="0"/>
        <w:autoSpaceDN w:val="0"/>
        <w:adjustRightInd w:val="0"/>
        <w:rPr>
          <w:i/>
          <w:sz w:val="24"/>
          <w:szCs w:val="24"/>
        </w:rPr>
      </w:pPr>
      <w:r w:rsidRPr="002B7DE4">
        <w:rPr>
          <w:i/>
          <w:sz w:val="24"/>
          <w:szCs w:val="24"/>
        </w:rPr>
        <w:t>Add 5 drops R-0600. Cap and invert to mix</w:t>
      </w:r>
    </w:p>
    <w:p w:rsidR="0012710D" w:rsidRPr="00FF393F" w:rsidRDefault="0012710D" w:rsidP="00FF393F">
      <w:pPr>
        <w:pStyle w:val="ListParagraph"/>
        <w:widowControl w:val="0"/>
        <w:numPr>
          <w:ilvl w:val="0"/>
          <w:numId w:val="38"/>
        </w:numPr>
        <w:tabs>
          <w:tab w:val="left" w:pos="-1445"/>
          <w:tab w:val="left" w:pos="-725"/>
          <w:tab w:val="left" w:pos="-5"/>
          <w:tab w:val="left" w:pos="1435"/>
          <w:tab w:val="left" w:pos="2155"/>
          <w:tab w:val="left" w:pos="2875"/>
          <w:tab w:val="left" w:pos="3595"/>
          <w:tab w:val="left" w:pos="4315"/>
          <w:tab w:val="left" w:pos="5035"/>
          <w:tab w:val="left" w:pos="5755"/>
          <w:tab w:val="left" w:pos="6475"/>
          <w:tab w:val="left" w:pos="7195"/>
          <w:tab w:val="left" w:pos="7915"/>
          <w:tab w:val="left" w:pos="8635"/>
          <w:tab w:val="left" w:pos="9355"/>
        </w:tabs>
        <w:autoSpaceDE w:val="0"/>
        <w:autoSpaceDN w:val="0"/>
        <w:adjustRightInd w:val="0"/>
        <w:spacing w:after="240"/>
        <w:ind w:left="2512" w:hanging="357"/>
        <w:contextualSpacing w:val="0"/>
        <w:rPr>
          <w:i/>
          <w:sz w:val="24"/>
          <w:szCs w:val="24"/>
        </w:rPr>
      </w:pPr>
      <w:r w:rsidRPr="002B7DE4">
        <w:rPr>
          <w:i/>
          <w:sz w:val="24"/>
          <w:szCs w:val="24"/>
        </w:rPr>
        <w:t>Match color standard. Record</w:t>
      </w:r>
      <w:r w:rsidR="00107EAF" w:rsidRPr="002B7DE4">
        <w:rPr>
          <w:i/>
          <w:sz w:val="24"/>
          <w:szCs w:val="24"/>
        </w:rPr>
        <w:t xml:space="preserve"> on  Sanitation Audit Form </w:t>
      </w:r>
      <w:r w:rsidRPr="002B7DE4">
        <w:rPr>
          <w:i/>
          <w:sz w:val="24"/>
          <w:szCs w:val="24"/>
        </w:rPr>
        <w:t xml:space="preserve"> as parts per million total chlorine</w:t>
      </w:r>
    </w:p>
    <w:p w:rsidR="00F10730" w:rsidRPr="00F10730" w:rsidRDefault="00F10730" w:rsidP="00FF393F">
      <w:pPr>
        <w:pStyle w:val="ListParagraph"/>
        <w:numPr>
          <w:ilvl w:val="0"/>
          <w:numId w:val="8"/>
        </w:numPr>
        <w:tabs>
          <w:tab w:val="left" w:pos="-385"/>
          <w:tab w:val="left" w:pos="990"/>
        </w:tabs>
        <w:spacing w:after="240"/>
        <w:rPr>
          <w:vanish/>
          <w:sz w:val="24"/>
          <w:szCs w:val="24"/>
        </w:rPr>
      </w:pPr>
    </w:p>
    <w:p w:rsidR="00F10730" w:rsidRPr="00F10730" w:rsidRDefault="00F10730" w:rsidP="00FF393F">
      <w:pPr>
        <w:pStyle w:val="ListParagraph"/>
        <w:numPr>
          <w:ilvl w:val="0"/>
          <w:numId w:val="8"/>
        </w:numPr>
        <w:tabs>
          <w:tab w:val="left" w:pos="-385"/>
          <w:tab w:val="left" w:pos="990"/>
        </w:tabs>
        <w:spacing w:after="240"/>
        <w:rPr>
          <w:vanish/>
          <w:sz w:val="24"/>
          <w:szCs w:val="24"/>
        </w:rPr>
      </w:pPr>
    </w:p>
    <w:p w:rsidR="00B41423" w:rsidRDefault="004605C1" w:rsidP="00F10730">
      <w:pPr>
        <w:pStyle w:val="ListParagraph"/>
        <w:numPr>
          <w:ilvl w:val="0"/>
          <w:numId w:val="8"/>
        </w:numPr>
        <w:tabs>
          <w:tab w:val="left" w:pos="-385"/>
          <w:tab w:val="left" w:pos="990"/>
        </w:tabs>
        <w:spacing w:after="240"/>
        <w:ind w:left="2069"/>
        <w:contextualSpacing w:val="0"/>
        <w:rPr>
          <w:sz w:val="24"/>
          <w:szCs w:val="24"/>
        </w:rPr>
      </w:pPr>
      <w:r w:rsidRPr="002B7DE4">
        <w:rPr>
          <w:sz w:val="24"/>
          <w:szCs w:val="24"/>
        </w:rPr>
        <w:t>When water</w:t>
      </w:r>
      <w:r w:rsidR="00107EAF" w:rsidRPr="002B7DE4">
        <w:rPr>
          <w:sz w:val="24"/>
          <w:szCs w:val="24"/>
        </w:rPr>
        <w:t xml:space="preserve"> needs to be trucked</w:t>
      </w:r>
      <w:r w:rsidRPr="002B7DE4">
        <w:rPr>
          <w:sz w:val="24"/>
          <w:szCs w:val="24"/>
        </w:rPr>
        <w:t xml:space="preserve">, a sample will be taken to ensure that the water is potable and contains the correct chlorination levels. These results will be recorded on the sanitation audit form. The water should contain </w:t>
      </w:r>
      <w:r w:rsidR="005457A6" w:rsidRPr="002B7DE4">
        <w:rPr>
          <w:sz w:val="24"/>
          <w:szCs w:val="24"/>
        </w:rPr>
        <w:t>0.33- 0</w:t>
      </w:r>
      <w:r w:rsidRPr="002B7DE4">
        <w:rPr>
          <w:sz w:val="24"/>
          <w:szCs w:val="24"/>
        </w:rPr>
        <w:t xml:space="preserve">.5 </w:t>
      </w:r>
      <w:proofErr w:type="spellStart"/>
      <w:r w:rsidRPr="002B7DE4">
        <w:rPr>
          <w:sz w:val="24"/>
          <w:szCs w:val="24"/>
        </w:rPr>
        <w:t>ppm</w:t>
      </w:r>
      <w:proofErr w:type="spellEnd"/>
      <w:r w:rsidRPr="002B7DE4">
        <w:rPr>
          <w:sz w:val="24"/>
          <w:szCs w:val="24"/>
        </w:rPr>
        <w:t xml:space="preserve"> residual chlorine</w:t>
      </w:r>
      <w:r w:rsidR="00F10730">
        <w:rPr>
          <w:sz w:val="24"/>
          <w:szCs w:val="24"/>
        </w:rPr>
        <w:t>.</w:t>
      </w:r>
    </w:p>
    <w:p w:rsidR="00F10730" w:rsidRPr="00FF393F" w:rsidRDefault="00F10730" w:rsidP="00FF393F">
      <w:pPr>
        <w:pStyle w:val="ListParagraph"/>
        <w:numPr>
          <w:ilvl w:val="0"/>
          <w:numId w:val="8"/>
        </w:numPr>
        <w:tabs>
          <w:tab w:val="left" w:pos="-385"/>
          <w:tab w:val="left" w:pos="990"/>
        </w:tabs>
        <w:spacing w:after="240"/>
        <w:rPr>
          <w:sz w:val="24"/>
          <w:szCs w:val="24"/>
        </w:rPr>
      </w:pPr>
      <w:r>
        <w:rPr>
          <w:sz w:val="24"/>
          <w:szCs w:val="24"/>
        </w:rPr>
        <w:t>Water storage tanks will be cleaned once per quarter with the use of soap, water and power wash. The tank will then be thoroughly rinsed with clean potable water then sanitized before being refilled. This information will be captured on the weekly sanitation form. For weeks where no cleaning is done, N/A (not applicable) will be inserted in the allotted slot.</w:t>
      </w:r>
    </w:p>
    <w:p w:rsidR="00842CBE" w:rsidRPr="002B7DE4" w:rsidRDefault="006B792F" w:rsidP="006B792F">
      <w:pPr>
        <w:pStyle w:val="a"/>
        <w:numPr>
          <w:ilvl w:val="1"/>
          <w:numId w:val="9"/>
        </w:numPr>
        <w:tabs>
          <w:tab w:val="left" w:pos="-385"/>
          <w:tab w:val="left" w:pos="990"/>
        </w:tabs>
        <w:spacing w:after="240"/>
      </w:pPr>
      <w:r>
        <w:t>Pre</w:t>
      </w:r>
      <w:r w:rsidR="004605C1" w:rsidRPr="002B7DE4">
        <w:t>- operational sanitation</w:t>
      </w:r>
    </w:p>
    <w:p w:rsidR="00B13ECB" w:rsidRPr="002B7DE4" w:rsidRDefault="00354331" w:rsidP="00FF393F">
      <w:pPr>
        <w:pStyle w:val="a"/>
        <w:numPr>
          <w:ilvl w:val="0"/>
          <w:numId w:val="12"/>
        </w:numPr>
        <w:tabs>
          <w:tab w:val="left" w:pos="-385"/>
          <w:tab w:val="left" w:pos="990"/>
        </w:tabs>
        <w:ind w:left="2160" w:hanging="810"/>
      </w:pPr>
      <w:r w:rsidRPr="002B7DE4">
        <w:t xml:space="preserve">All equipment and material handling tools will be cleaned and </w:t>
      </w:r>
      <w:r w:rsidR="009A594B" w:rsidRPr="002B7DE4">
        <w:t xml:space="preserve">sanitized </w:t>
      </w:r>
      <w:r w:rsidR="00B13ECB" w:rsidRPr="002B7DE4">
        <w:t>prior to starting production.</w:t>
      </w:r>
    </w:p>
    <w:p w:rsidR="00354331" w:rsidRPr="002B7DE4" w:rsidRDefault="00354331" w:rsidP="00FF393F">
      <w:pPr>
        <w:tabs>
          <w:tab w:val="left" w:pos="-385"/>
          <w:tab w:val="left" w:pos="990"/>
        </w:tabs>
        <w:rPr>
          <w:sz w:val="24"/>
          <w:szCs w:val="24"/>
        </w:rPr>
      </w:pPr>
    </w:p>
    <w:p w:rsidR="00354331" w:rsidRPr="006B792F" w:rsidRDefault="00354331" w:rsidP="006B792F">
      <w:pPr>
        <w:pStyle w:val="ListParagraph"/>
        <w:numPr>
          <w:ilvl w:val="0"/>
          <w:numId w:val="13"/>
        </w:numPr>
        <w:tabs>
          <w:tab w:val="left" w:pos="-385"/>
          <w:tab w:val="left" w:pos="990"/>
        </w:tabs>
        <w:spacing w:after="240"/>
        <w:rPr>
          <w:sz w:val="24"/>
          <w:szCs w:val="24"/>
        </w:rPr>
      </w:pPr>
      <w:r w:rsidRPr="002B7DE4">
        <w:rPr>
          <w:sz w:val="24"/>
          <w:szCs w:val="24"/>
        </w:rPr>
        <w:t>Established Sanitary Procedures for Cleaning and Sanitizing Equipment</w:t>
      </w:r>
    </w:p>
    <w:p w:rsidR="00B13ECB" w:rsidRPr="002B7DE4" w:rsidRDefault="008D362C" w:rsidP="006B792F">
      <w:pPr>
        <w:pStyle w:val="Level1"/>
        <w:numPr>
          <w:ilvl w:val="0"/>
          <w:numId w:val="14"/>
        </w:numPr>
        <w:tabs>
          <w:tab w:val="left" w:pos="-385"/>
        </w:tabs>
        <w:spacing w:after="240"/>
        <w:ind w:left="2835" w:hanging="1035"/>
      </w:pPr>
      <w:r w:rsidRPr="002B7DE4">
        <w:t>Where possible t</w:t>
      </w:r>
      <w:r w:rsidR="00354331" w:rsidRPr="002B7DE4">
        <w:t xml:space="preserve">he equipment is disassembled. Parts </w:t>
      </w:r>
      <w:r w:rsidR="00B13ECB" w:rsidRPr="002B7DE4">
        <w:t>are placed in designated tubs.</w:t>
      </w:r>
    </w:p>
    <w:p w:rsidR="00B13ECB" w:rsidRPr="002B7DE4" w:rsidRDefault="00354331" w:rsidP="006B792F">
      <w:pPr>
        <w:pStyle w:val="Level1"/>
        <w:numPr>
          <w:ilvl w:val="0"/>
          <w:numId w:val="15"/>
        </w:numPr>
        <w:tabs>
          <w:tab w:val="left" w:pos="-385"/>
        </w:tabs>
        <w:spacing w:after="240"/>
      </w:pPr>
      <w:r w:rsidRPr="002B7DE4">
        <w:t>Product debris is removed.</w:t>
      </w:r>
    </w:p>
    <w:p w:rsidR="00B13ECB" w:rsidRPr="002B7DE4" w:rsidRDefault="00354331" w:rsidP="006B792F">
      <w:pPr>
        <w:pStyle w:val="Level1"/>
        <w:numPr>
          <w:ilvl w:val="0"/>
          <w:numId w:val="16"/>
        </w:numPr>
        <w:tabs>
          <w:tab w:val="left" w:pos="-385"/>
        </w:tabs>
        <w:spacing w:after="240"/>
      </w:pPr>
      <w:r w:rsidRPr="002B7DE4">
        <w:t>Equipment parts are rinsed with water to remove remaining</w:t>
      </w:r>
      <w:r w:rsidR="006B792F">
        <w:t xml:space="preserve"> </w:t>
      </w:r>
      <w:r w:rsidR="00B13ECB" w:rsidRPr="002B7DE4">
        <w:t>debris</w:t>
      </w:r>
      <w:r w:rsidRPr="002B7DE4">
        <w:t>.</w:t>
      </w:r>
    </w:p>
    <w:p w:rsidR="00B13ECB" w:rsidRPr="002B7DE4" w:rsidRDefault="00354331" w:rsidP="006B792F">
      <w:pPr>
        <w:pStyle w:val="Level1"/>
        <w:numPr>
          <w:ilvl w:val="0"/>
          <w:numId w:val="17"/>
        </w:numPr>
        <w:tabs>
          <w:tab w:val="left" w:pos="-385"/>
        </w:tabs>
        <w:spacing w:after="240"/>
        <w:ind w:left="2835" w:hanging="1035"/>
      </w:pPr>
      <w:r w:rsidRPr="002B7DE4">
        <w:t>An approved cleaner (detergent) i</w:t>
      </w:r>
      <w:r w:rsidR="006B792F">
        <w:t xml:space="preserve">s applied to parts then </w:t>
      </w:r>
      <w:r w:rsidR="00C6227E" w:rsidRPr="002B7DE4">
        <w:t xml:space="preserve">cleaned according to manufacturer’s directions.   </w:t>
      </w:r>
    </w:p>
    <w:p w:rsidR="00B13ECB" w:rsidRPr="002B7DE4" w:rsidRDefault="00354331" w:rsidP="006B792F">
      <w:pPr>
        <w:pStyle w:val="Level1"/>
        <w:numPr>
          <w:ilvl w:val="0"/>
          <w:numId w:val="18"/>
        </w:numPr>
        <w:tabs>
          <w:tab w:val="left" w:pos="-385"/>
        </w:tabs>
        <w:spacing w:after="240"/>
      </w:pPr>
      <w:r w:rsidRPr="002B7DE4">
        <w:t>Equipment parts are rinsed with potable water.</w:t>
      </w:r>
    </w:p>
    <w:p w:rsidR="00E53BC0" w:rsidRPr="002B7DE4" w:rsidRDefault="00354331" w:rsidP="006B792F">
      <w:pPr>
        <w:pStyle w:val="Level1"/>
        <w:numPr>
          <w:ilvl w:val="0"/>
          <w:numId w:val="19"/>
        </w:numPr>
        <w:tabs>
          <w:tab w:val="left" w:pos="-385"/>
        </w:tabs>
        <w:spacing w:after="240"/>
      </w:pPr>
      <w:r w:rsidRPr="002B7DE4">
        <w:t>Equipment is sanitized with approved sanitizer</w:t>
      </w:r>
      <w:r w:rsidR="00E53BC0" w:rsidRPr="002B7DE4">
        <w:t>.</w:t>
      </w:r>
      <w:r w:rsidRPr="002B7DE4">
        <w:t xml:space="preserve"> </w:t>
      </w:r>
    </w:p>
    <w:p w:rsidR="00B13ECB" w:rsidRPr="002B7DE4" w:rsidRDefault="008D362C" w:rsidP="006B792F">
      <w:pPr>
        <w:pStyle w:val="Level1"/>
        <w:numPr>
          <w:ilvl w:val="0"/>
          <w:numId w:val="20"/>
        </w:numPr>
        <w:tabs>
          <w:tab w:val="left" w:pos="-385"/>
        </w:tabs>
        <w:spacing w:after="240"/>
        <w:ind w:left="2835" w:hanging="1035"/>
      </w:pPr>
      <w:r w:rsidRPr="002B7DE4">
        <w:t xml:space="preserve">Where the equipment is not constructed to allow disassembly it </w:t>
      </w:r>
      <w:r w:rsidR="00B13ECB" w:rsidRPr="002B7DE4">
        <w:t xml:space="preserve">is cleaned and sanitized in place in a similar manner as </w:t>
      </w:r>
      <w:r w:rsidR="006B792F">
        <w:t>4.2.2.</w:t>
      </w:r>
      <w:r w:rsidR="00B13ECB" w:rsidRPr="002B7DE4">
        <w:t>2-6 above.</w:t>
      </w:r>
    </w:p>
    <w:p w:rsidR="002E0DC1" w:rsidRPr="002B7DE4" w:rsidRDefault="002E0DC1" w:rsidP="006B792F">
      <w:pPr>
        <w:pStyle w:val="a"/>
        <w:numPr>
          <w:ilvl w:val="0"/>
          <w:numId w:val="21"/>
        </w:numPr>
        <w:tabs>
          <w:tab w:val="left" w:pos="-385"/>
          <w:tab w:val="left" w:pos="990"/>
        </w:tabs>
        <w:spacing w:after="240"/>
        <w:contextualSpacing/>
      </w:pPr>
      <w:r w:rsidRPr="002B7DE4">
        <w:t>Cleaning of Cooling Tank</w:t>
      </w:r>
    </w:p>
    <w:p w:rsidR="002E0DC1" w:rsidRPr="006B792F" w:rsidRDefault="002E0DC1" w:rsidP="006B792F">
      <w:pPr>
        <w:pStyle w:val="ListParagraph"/>
        <w:numPr>
          <w:ilvl w:val="0"/>
          <w:numId w:val="22"/>
        </w:numPr>
        <w:tabs>
          <w:tab w:val="left" w:pos="-1440"/>
        </w:tabs>
        <w:spacing w:after="240"/>
        <w:ind w:left="2245" w:hanging="357"/>
        <w:contextualSpacing w:val="0"/>
        <w:rPr>
          <w:sz w:val="24"/>
          <w:szCs w:val="24"/>
        </w:rPr>
      </w:pPr>
      <w:r w:rsidRPr="002B7DE4">
        <w:rPr>
          <w:sz w:val="24"/>
          <w:szCs w:val="24"/>
        </w:rPr>
        <w:t>Cooling tank is emptied of all water</w:t>
      </w:r>
    </w:p>
    <w:p w:rsidR="000D52A6" w:rsidRPr="006B792F" w:rsidRDefault="008D2845" w:rsidP="006B792F">
      <w:pPr>
        <w:pStyle w:val="ListParagraph"/>
        <w:numPr>
          <w:ilvl w:val="0"/>
          <w:numId w:val="23"/>
        </w:numPr>
        <w:tabs>
          <w:tab w:val="left" w:pos="-1440"/>
        </w:tabs>
        <w:spacing w:after="240"/>
        <w:ind w:left="2245" w:hanging="357"/>
        <w:contextualSpacing w:val="0"/>
        <w:rPr>
          <w:sz w:val="24"/>
          <w:szCs w:val="24"/>
        </w:rPr>
      </w:pPr>
      <w:r w:rsidRPr="002B7DE4">
        <w:rPr>
          <w:sz w:val="24"/>
          <w:szCs w:val="24"/>
        </w:rPr>
        <w:t>S</w:t>
      </w:r>
      <w:r w:rsidR="002E0DC1" w:rsidRPr="002B7DE4">
        <w:rPr>
          <w:sz w:val="24"/>
          <w:szCs w:val="24"/>
        </w:rPr>
        <w:t>oap is added to the sides and base of tank</w:t>
      </w:r>
    </w:p>
    <w:p w:rsidR="002E0DC1" w:rsidRPr="006B792F" w:rsidRDefault="002E0DC1" w:rsidP="006B792F">
      <w:pPr>
        <w:pStyle w:val="ListParagraph"/>
        <w:numPr>
          <w:ilvl w:val="0"/>
          <w:numId w:val="24"/>
        </w:numPr>
        <w:tabs>
          <w:tab w:val="left" w:pos="-1440"/>
        </w:tabs>
        <w:spacing w:after="240"/>
        <w:ind w:left="2245" w:hanging="357"/>
        <w:contextualSpacing w:val="0"/>
        <w:rPr>
          <w:sz w:val="24"/>
          <w:szCs w:val="24"/>
        </w:rPr>
      </w:pPr>
      <w:r w:rsidRPr="002B7DE4">
        <w:rPr>
          <w:sz w:val="24"/>
          <w:szCs w:val="24"/>
        </w:rPr>
        <w:lastRenderedPageBreak/>
        <w:t xml:space="preserve">A bass broom is used to apply the soap to all surfaces </w:t>
      </w:r>
    </w:p>
    <w:p w:rsidR="002E0DC1" w:rsidRPr="006B792F" w:rsidRDefault="002E0DC1" w:rsidP="006B792F">
      <w:pPr>
        <w:pStyle w:val="ListParagraph"/>
        <w:numPr>
          <w:ilvl w:val="0"/>
          <w:numId w:val="25"/>
        </w:numPr>
        <w:tabs>
          <w:tab w:val="left" w:pos="-1440"/>
        </w:tabs>
        <w:spacing w:after="240"/>
        <w:ind w:left="2245" w:hanging="357"/>
        <w:contextualSpacing w:val="0"/>
        <w:rPr>
          <w:sz w:val="24"/>
          <w:szCs w:val="24"/>
        </w:rPr>
      </w:pPr>
      <w:r w:rsidRPr="002B7DE4">
        <w:rPr>
          <w:sz w:val="24"/>
          <w:szCs w:val="24"/>
        </w:rPr>
        <w:t>The sur</w:t>
      </w:r>
      <w:r w:rsidR="00DF162D" w:rsidRPr="002B7DE4">
        <w:rPr>
          <w:sz w:val="24"/>
          <w:szCs w:val="24"/>
        </w:rPr>
        <w:t>faces are then scrubbed</w:t>
      </w:r>
    </w:p>
    <w:p w:rsidR="002E0DC1" w:rsidRPr="00E34C82" w:rsidRDefault="002E0DC1" w:rsidP="00E34C82">
      <w:pPr>
        <w:pStyle w:val="ListParagraph"/>
        <w:numPr>
          <w:ilvl w:val="0"/>
          <w:numId w:val="26"/>
        </w:numPr>
        <w:tabs>
          <w:tab w:val="left" w:pos="-1440"/>
        </w:tabs>
        <w:spacing w:after="240"/>
        <w:ind w:left="2245" w:hanging="357"/>
        <w:contextualSpacing w:val="0"/>
        <w:rPr>
          <w:sz w:val="24"/>
          <w:szCs w:val="24"/>
        </w:rPr>
      </w:pPr>
      <w:r w:rsidRPr="002B7DE4">
        <w:rPr>
          <w:sz w:val="24"/>
          <w:szCs w:val="24"/>
        </w:rPr>
        <w:t>Soap is rinsed fr</w:t>
      </w:r>
      <w:r w:rsidR="00DF162D" w:rsidRPr="002B7DE4">
        <w:rPr>
          <w:sz w:val="24"/>
          <w:szCs w:val="24"/>
        </w:rPr>
        <w:t>om the tank using running water</w:t>
      </w:r>
    </w:p>
    <w:p w:rsidR="002E0DC1" w:rsidRPr="00E34C82" w:rsidRDefault="002E0DC1" w:rsidP="00E34C82">
      <w:pPr>
        <w:pStyle w:val="ListParagraph"/>
        <w:numPr>
          <w:ilvl w:val="0"/>
          <w:numId w:val="27"/>
        </w:numPr>
        <w:tabs>
          <w:tab w:val="left" w:pos="-1440"/>
        </w:tabs>
        <w:spacing w:after="240"/>
        <w:ind w:left="2245" w:hanging="357"/>
        <w:contextualSpacing w:val="0"/>
        <w:rPr>
          <w:sz w:val="24"/>
          <w:szCs w:val="24"/>
        </w:rPr>
      </w:pPr>
      <w:r w:rsidRPr="002B7DE4">
        <w:rPr>
          <w:sz w:val="24"/>
          <w:szCs w:val="24"/>
        </w:rPr>
        <w:t>The tank is filled with tap water</w:t>
      </w:r>
    </w:p>
    <w:p w:rsidR="002E0DC1" w:rsidRPr="00E34C82" w:rsidRDefault="002E0DC1" w:rsidP="00E34C82">
      <w:pPr>
        <w:pStyle w:val="ListParagraph"/>
        <w:numPr>
          <w:ilvl w:val="0"/>
          <w:numId w:val="28"/>
        </w:numPr>
        <w:spacing w:after="240"/>
        <w:ind w:left="2245" w:hanging="357"/>
        <w:contextualSpacing w:val="0"/>
        <w:rPr>
          <w:sz w:val="24"/>
          <w:szCs w:val="24"/>
        </w:rPr>
      </w:pPr>
      <w:r w:rsidRPr="002B7DE4">
        <w:rPr>
          <w:sz w:val="24"/>
          <w:szCs w:val="24"/>
        </w:rPr>
        <w:t>Add ¾-1½ o</w:t>
      </w:r>
      <w:r w:rsidR="00DF162D" w:rsidRPr="002B7DE4">
        <w:rPr>
          <w:sz w:val="24"/>
          <w:szCs w:val="24"/>
        </w:rPr>
        <w:t>z of chlorine to the tank water</w:t>
      </w:r>
    </w:p>
    <w:p w:rsidR="00791491" w:rsidRPr="00E34C82" w:rsidRDefault="002E0DC1" w:rsidP="00E34C82">
      <w:pPr>
        <w:pStyle w:val="ListParagraph"/>
        <w:numPr>
          <w:ilvl w:val="0"/>
          <w:numId w:val="29"/>
        </w:numPr>
        <w:spacing w:after="240"/>
        <w:ind w:left="2880" w:hanging="992"/>
        <w:contextualSpacing w:val="0"/>
        <w:rPr>
          <w:sz w:val="24"/>
          <w:szCs w:val="24"/>
        </w:rPr>
      </w:pPr>
      <w:r w:rsidRPr="002B7DE4">
        <w:rPr>
          <w:sz w:val="24"/>
          <w:szCs w:val="24"/>
        </w:rPr>
        <w:t>Water sample is tested by the l</w:t>
      </w:r>
      <w:r w:rsidR="00791491" w:rsidRPr="002B7DE4">
        <w:rPr>
          <w:sz w:val="24"/>
          <w:szCs w:val="24"/>
        </w:rPr>
        <w:t>aboratory to ascertain chlorine</w:t>
      </w:r>
      <w:r w:rsidR="007B7BD8" w:rsidRPr="002B7DE4">
        <w:rPr>
          <w:sz w:val="24"/>
          <w:szCs w:val="24"/>
        </w:rPr>
        <w:t xml:space="preserve"> level</w:t>
      </w:r>
      <w:r w:rsidR="00E34C82">
        <w:rPr>
          <w:sz w:val="24"/>
          <w:szCs w:val="24"/>
        </w:rPr>
        <w:t>.</w:t>
      </w:r>
    </w:p>
    <w:p w:rsidR="009B7CB8" w:rsidRPr="00E34C82" w:rsidRDefault="002E0DC1" w:rsidP="00E34C82">
      <w:pPr>
        <w:pStyle w:val="ListParagraph"/>
        <w:numPr>
          <w:ilvl w:val="0"/>
          <w:numId w:val="30"/>
        </w:numPr>
        <w:tabs>
          <w:tab w:val="clear" w:pos="2070"/>
          <w:tab w:val="left" w:pos="-1440"/>
          <w:tab w:val="num" w:pos="2880"/>
        </w:tabs>
        <w:spacing w:after="240"/>
        <w:ind w:left="2880" w:hanging="992"/>
        <w:contextualSpacing w:val="0"/>
        <w:rPr>
          <w:sz w:val="24"/>
          <w:szCs w:val="24"/>
        </w:rPr>
      </w:pPr>
      <w:r w:rsidRPr="002B7DE4">
        <w:rPr>
          <w:sz w:val="24"/>
          <w:szCs w:val="24"/>
        </w:rPr>
        <w:t xml:space="preserve">Adjustments are made if the results are </w:t>
      </w:r>
      <w:r w:rsidR="00DF162D" w:rsidRPr="002B7DE4">
        <w:rPr>
          <w:sz w:val="24"/>
          <w:szCs w:val="24"/>
        </w:rPr>
        <w:t xml:space="preserve">outside of </w:t>
      </w:r>
      <w:r w:rsidR="00E34C82">
        <w:rPr>
          <w:sz w:val="24"/>
          <w:szCs w:val="24"/>
        </w:rPr>
        <w:t>3</w:t>
      </w:r>
      <w:r w:rsidR="00DF162D" w:rsidRPr="002B7DE4">
        <w:rPr>
          <w:sz w:val="24"/>
          <w:szCs w:val="24"/>
        </w:rPr>
        <w:t xml:space="preserve">- </w:t>
      </w:r>
      <w:r w:rsidR="00791491" w:rsidRPr="002B7DE4">
        <w:rPr>
          <w:sz w:val="24"/>
          <w:szCs w:val="24"/>
        </w:rPr>
        <w:t xml:space="preserve">3.5 </w:t>
      </w:r>
      <w:proofErr w:type="spellStart"/>
      <w:r w:rsidR="00791491" w:rsidRPr="002B7DE4">
        <w:rPr>
          <w:sz w:val="24"/>
          <w:szCs w:val="24"/>
        </w:rPr>
        <w:t>ppm</w:t>
      </w:r>
      <w:proofErr w:type="spellEnd"/>
      <w:r w:rsidR="007B7BD8" w:rsidRPr="002B7DE4">
        <w:rPr>
          <w:sz w:val="24"/>
          <w:szCs w:val="24"/>
        </w:rPr>
        <w:t xml:space="preserve"> </w:t>
      </w:r>
      <w:r w:rsidR="00EE3C20" w:rsidRPr="002B7DE4">
        <w:rPr>
          <w:sz w:val="24"/>
          <w:szCs w:val="24"/>
        </w:rPr>
        <w:t>chlorine</w:t>
      </w:r>
    </w:p>
    <w:p w:rsidR="004605C1" w:rsidRPr="002B7DE4" w:rsidRDefault="004605C1" w:rsidP="00E34C82">
      <w:pPr>
        <w:pStyle w:val="a"/>
        <w:numPr>
          <w:ilvl w:val="0"/>
          <w:numId w:val="11"/>
        </w:numPr>
        <w:tabs>
          <w:tab w:val="left" w:pos="-385"/>
          <w:tab w:val="left" w:pos="990"/>
        </w:tabs>
        <w:spacing w:after="240"/>
      </w:pPr>
      <w:r w:rsidRPr="002B7DE4">
        <w:t>Operational sanitation</w:t>
      </w:r>
    </w:p>
    <w:p w:rsidR="00535464" w:rsidRPr="00E34C82" w:rsidRDefault="00535464" w:rsidP="00E34C82">
      <w:pPr>
        <w:pStyle w:val="ListParagraph"/>
        <w:numPr>
          <w:ilvl w:val="1"/>
          <w:numId w:val="42"/>
        </w:numPr>
        <w:tabs>
          <w:tab w:val="left" w:pos="-385"/>
          <w:tab w:val="left" w:pos="990"/>
          <w:tab w:val="left" w:pos="2160"/>
        </w:tabs>
        <w:spacing w:after="240"/>
        <w:ind w:left="2127" w:hanging="709"/>
        <w:contextualSpacing w:val="0"/>
        <w:rPr>
          <w:sz w:val="24"/>
          <w:szCs w:val="24"/>
        </w:rPr>
      </w:pPr>
      <w:r w:rsidRPr="002B7DE4">
        <w:rPr>
          <w:sz w:val="24"/>
          <w:szCs w:val="24"/>
        </w:rPr>
        <w:t>Adherence to the operational sanitation includes actions that identify and correct instances or circumstances of direct product contamination which occur from environmental sources (facilities, equipment, pests) or employee practices (personal hygiene, product handling). All establishment records of pre-operational and operational sanitation monitoring, including corrective actions to prevent direct product contamination or adulteration, must be maintained by the establishment for 3 years.</w:t>
      </w:r>
      <w:r w:rsidR="0049492E" w:rsidRPr="002B7DE4">
        <w:rPr>
          <w:sz w:val="24"/>
          <w:szCs w:val="24"/>
        </w:rPr>
        <w:t xml:space="preserve"> If it is noticed during sanitation activities that a bait trap needs</w:t>
      </w:r>
      <w:r w:rsidR="00E435E5" w:rsidRPr="002B7DE4">
        <w:rPr>
          <w:sz w:val="24"/>
          <w:szCs w:val="24"/>
        </w:rPr>
        <w:t xml:space="preserve"> to be</w:t>
      </w:r>
      <w:r w:rsidR="0049492E" w:rsidRPr="002B7DE4">
        <w:rPr>
          <w:sz w:val="24"/>
          <w:szCs w:val="24"/>
        </w:rPr>
        <w:t xml:space="preserve"> </w:t>
      </w:r>
      <w:r w:rsidR="00E435E5" w:rsidRPr="002B7DE4">
        <w:rPr>
          <w:sz w:val="24"/>
          <w:szCs w:val="24"/>
        </w:rPr>
        <w:t>replaced</w:t>
      </w:r>
      <w:r w:rsidR="0049492E" w:rsidRPr="002B7DE4">
        <w:rPr>
          <w:sz w:val="24"/>
          <w:szCs w:val="24"/>
        </w:rPr>
        <w:t xml:space="preserve"> inform the Food Safety Coordinator or a Quality Personnel</w:t>
      </w:r>
      <w:r w:rsidR="00E435E5" w:rsidRPr="002B7DE4">
        <w:rPr>
          <w:sz w:val="24"/>
          <w:szCs w:val="24"/>
        </w:rPr>
        <w:t>. During cleaning and inspection</w:t>
      </w:r>
      <w:r w:rsidR="0057040C" w:rsidRPr="002B7DE4">
        <w:rPr>
          <w:sz w:val="24"/>
          <w:szCs w:val="24"/>
        </w:rPr>
        <w:t xml:space="preserve"> of restroom if there is a unit which is</w:t>
      </w:r>
      <w:r w:rsidR="00E435E5" w:rsidRPr="002B7DE4">
        <w:rPr>
          <w:sz w:val="24"/>
          <w:szCs w:val="24"/>
        </w:rPr>
        <w:t xml:space="preserve"> not functional </w:t>
      </w:r>
      <w:proofErr w:type="gramStart"/>
      <w:r w:rsidR="00E435E5" w:rsidRPr="002B7DE4">
        <w:rPr>
          <w:sz w:val="24"/>
          <w:szCs w:val="24"/>
        </w:rPr>
        <w:t>report</w:t>
      </w:r>
      <w:proofErr w:type="gramEnd"/>
      <w:r w:rsidR="00E435E5" w:rsidRPr="002B7DE4">
        <w:rPr>
          <w:sz w:val="24"/>
          <w:szCs w:val="24"/>
        </w:rPr>
        <w:t xml:space="preserve"> it to the maintenance department. </w:t>
      </w:r>
    </w:p>
    <w:p w:rsidR="00535464" w:rsidRPr="00E34C82" w:rsidRDefault="00535464" w:rsidP="00E34C82">
      <w:pPr>
        <w:pStyle w:val="ListParagraph"/>
        <w:numPr>
          <w:ilvl w:val="0"/>
          <w:numId w:val="6"/>
        </w:numPr>
        <w:tabs>
          <w:tab w:val="left" w:pos="-385"/>
          <w:tab w:val="left" w:pos="990"/>
        </w:tabs>
        <w:spacing w:after="240"/>
        <w:ind w:left="2069"/>
        <w:contextualSpacing w:val="0"/>
        <w:rPr>
          <w:bCs/>
          <w:sz w:val="24"/>
          <w:szCs w:val="24"/>
        </w:rPr>
      </w:pPr>
      <w:r w:rsidRPr="002B7DE4">
        <w:rPr>
          <w:bCs/>
          <w:sz w:val="24"/>
          <w:szCs w:val="24"/>
        </w:rPr>
        <w:t>Equipment and Utensil Cleaning</w:t>
      </w:r>
    </w:p>
    <w:p w:rsidR="00535464" w:rsidRPr="002B7DE4" w:rsidRDefault="00535464" w:rsidP="00E34C82">
      <w:pPr>
        <w:pStyle w:val="ListParagraph"/>
        <w:numPr>
          <w:ilvl w:val="2"/>
          <w:numId w:val="9"/>
        </w:numPr>
        <w:tabs>
          <w:tab w:val="clear" w:pos="2790"/>
          <w:tab w:val="left" w:pos="-385"/>
          <w:tab w:val="left" w:pos="990"/>
          <w:tab w:val="num" w:pos="3119"/>
        </w:tabs>
        <w:spacing w:after="240"/>
        <w:ind w:left="3119" w:hanging="992"/>
        <w:contextualSpacing w:val="0"/>
        <w:rPr>
          <w:sz w:val="24"/>
          <w:szCs w:val="24"/>
        </w:rPr>
      </w:pPr>
      <w:r w:rsidRPr="002B7DE4">
        <w:rPr>
          <w:sz w:val="24"/>
          <w:szCs w:val="24"/>
        </w:rPr>
        <w:t>All utensils and surfaces of equipment that come into contact with food during processing are cleaned and sanitized with effective cleaning and sanitizing preparations in the following frequencies:</w:t>
      </w:r>
    </w:p>
    <w:p w:rsidR="00E34C82" w:rsidRDefault="00535464" w:rsidP="00E34C82">
      <w:pPr>
        <w:pStyle w:val="ListParagraph"/>
        <w:numPr>
          <w:ilvl w:val="0"/>
          <w:numId w:val="33"/>
        </w:numPr>
        <w:tabs>
          <w:tab w:val="left" w:pos="-385"/>
          <w:tab w:val="left" w:pos="990"/>
        </w:tabs>
        <w:ind w:left="4253" w:hanging="1134"/>
        <w:rPr>
          <w:sz w:val="24"/>
          <w:szCs w:val="24"/>
        </w:rPr>
      </w:pPr>
      <w:r w:rsidRPr="002B7DE4">
        <w:rPr>
          <w:sz w:val="24"/>
          <w:szCs w:val="24"/>
        </w:rPr>
        <w:t>Cleaned and sanitized before the day’s operation begins</w:t>
      </w:r>
      <w:r w:rsidR="00BB610C" w:rsidRPr="002B7DE4">
        <w:rPr>
          <w:sz w:val="24"/>
          <w:szCs w:val="24"/>
        </w:rPr>
        <w:t>.</w:t>
      </w:r>
    </w:p>
    <w:p w:rsidR="00E34C82" w:rsidRDefault="00535464" w:rsidP="00E34C82">
      <w:pPr>
        <w:pStyle w:val="ListParagraph"/>
        <w:numPr>
          <w:ilvl w:val="0"/>
          <w:numId w:val="33"/>
        </w:numPr>
        <w:tabs>
          <w:tab w:val="left" w:pos="-385"/>
          <w:tab w:val="left" w:pos="990"/>
        </w:tabs>
        <w:spacing w:line="276" w:lineRule="auto"/>
        <w:ind w:left="4253" w:hanging="1134"/>
        <w:rPr>
          <w:sz w:val="24"/>
          <w:szCs w:val="24"/>
        </w:rPr>
      </w:pPr>
      <w:r w:rsidRPr="00E34C82">
        <w:rPr>
          <w:sz w:val="24"/>
          <w:szCs w:val="24"/>
        </w:rPr>
        <w:t>Cleaned at midday if necessary</w:t>
      </w:r>
      <w:r w:rsidR="00BB610C" w:rsidRPr="00E34C82">
        <w:rPr>
          <w:sz w:val="24"/>
          <w:szCs w:val="24"/>
        </w:rPr>
        <w:t>.</w:t>
      </w:r>
    </w:p>
    <w:p w:rsidR="00E34C82" w:rsidRDefault="00535464" w:rsidP="00E34C82">
      <w:pPr>
        <w:pStyle w:val="ListParagraph"/>
        <w:numPr>
          <w:ilvl w:val="0"/>
          <w:numId w:val="33"/>
        </w:numPr>
        <w:tabs>
          <w:tab w:val="left" w:pos="-385"/>
          <w:tab w:val="left" w:pos="990"/>
        </w:tabs>
        <w:spacing w:line="276" w:lineRule="auto"/>
        <w:ind w:left="4253" w:hanging="1134"/>
        <w:rPr>
          <w:sz w:val="24"/>
          <w:szCs w:val="24"/>
        </w:rPr>
      </w:pPr>
      <w:r w:rsidRPr="00E34C82">
        <w:rPr>
          <w:sz w:val="24"/>
          <w:szCs w:val="24"/>
        </w:rPr>
        <w:t>Cleaned at the end of the day’s operations</w:t>
      </w:r>
      <w:r w:rsidR="00BB610C" w:rsidRPr="00E34C82">
        <w:rPr>
          <w:sz w:val="24"/>
          <w:szCs w:val="24"/>
        </w:rPr>
        <w:t>.</w:t>
      </w:r>
    </w:p>
    <w:p w:rsidR="007B7BD8" w:rsidRPr="00E34C82" w:rsidRDefault="00E319D3" w:rsidP="00FF393F">
      <w:pPr>
        <w:pStyle w:val="ListParagraph"/>
        <w:numPr>
          <w:ilvl w:val="0"/>
          <w:numId w:val="33"/>
        </w:numPr>
        <w:tabs>
          <w:tab w:val="left" w:pos="-385"/>
          <w:tab w:val="left" w:pos="990"/>
        </w:tabs>
        <w:spacing w:line="276" w:lineRule="auto"/>
        <w:ind w:left="4253" w:hanging="1134"/>
        <w:rPr>
          <w:sz w:val="24"/>
          <w:szCs w:val="24"/>
        </w:rPr>
      </w:pPr>
      <w:r w:rsidRPr="00936947">
        <w:rPr>
          <w:sz w:val="24"/>
          <w:szCs w:val="24"/>
        </w:rPr>
        <w:lastRenderedPageBreak/>
        <w:t>Jerk seasoning conveyor belt</w:t>
      </w:r>
      <w:r w:rsidR="00E223C5" w:rsidRPr="00936947">
        <w:rPr>
          <w:sz w:val="24"/>
          <w:szCs w:val="24"/>
        </w:rPr>
        <w:t xml:space="preserve"> to be </w:t>
      </w:r>
      <w:r w:rsidR="00DA5857" w:rsidRPr="00936947">
        <w:rPr>
          <w:sz w:val="24"/>
          <w:szCs w:val="24"/>
        </w:rPr>
        <w:t>cleaned</w:t>
      </w:r>
      <w:r w:rsidR="00E223C5" w:rsidRPr="00936947">
        <w:rPr>
          <w:sz w:val="24"/>
          <w:szCs w:val="24"/>
        </w:rPr>
        <w:t xml:space="preserve"> at the end of each week and pulled down and power washed on a monthly basis</w:t>
      </w:r>
      <w:r w:rsidR="00936947">
        <w:rPr>
          <w:sz w:val="24"/>
          <w:szCs w:val="24"/>
        </w:rPr>
        <w:t>.</w:t>
      </w:r>
    </w:p>
    <w:p w:rsidR="00EE3C20" w:rsidRPr="002B7DE4" w:rsidRDefault="00E63F75" w:rsidP="00E34C82">
      <w:pPr>
        <w:tabs>
          <w:tab w:val="left" w:pos="-385"/>
          <w:tab w:val="left" w:pos="990"/>
        </w:tabs>
        <w:spacing w:after="240"/>
        <w:rPr>
          <w:i/>
          <w:sz w:val="24"/>
          <w:szCs w:val="24"/>
        </w:rPr>
      </w:pPr>
      <w:r w:rsidRPr="002B7DE4">
        <w:rPr>
          <w:i/>
          <w:sz w:val="24"/>
          <w:szCs w:val="24"/>
        </w:rPr>
        <w:t xml:space="preserve">Note: The process follows the pre-ops steps in 4.2 </w:t>
      </w:r>
    </w:p>
    <w:p w:rsidR="00535464" w:rsidRPr="002B7DE4" w:rsidRDefault="00535464" w:rsidP="00E34C82">
      <w:pPr>
        <w:pStyle w:val="ListParagraph"/>
        <w:numPr>
          <w:ilvl w:val="2"/>
          <w:numId w:val="31"/>
        </w:numPr>
        <w:tabs>
          <w:tab w:val="clear" w:pos="2790"/>
          <w:tab w:val="left" w:pos="-385"/>
          <w:tab w:val="left" w:pos="990"/>
          <w:tab w:val="num" w:pos="3119"/>
        </w:tabs>
        <w:spacing w:after="240"/>
        <w:ind w:left="3119" w:hanging="992"/>
        <w:rPr>
          <w:sz w:val="24"/>
          <w:szCs w:val="24"/>
        </w:rPr>
      </w:pPr>
      <w:r w:rsidRPr="002B7DE4">
        <w:rPr>
          <w:sz w:val="24"/>
          <w:szCs w:val="24"/>
        </w:rPr>
        <w:t>All areas of processing will be cleaned on a regular basis:</w:t>
      </w:r>
    </w:p>
    <w:p w:rsidR="00F10730" w:rsidRDefault="00535464" w:rsidP="00F10730">
      <w:pPr>
        <w:pStyle w:val="Level1"/>
        <w:numPr>
          <w:ilvl w:val="0"/>
          <w:numId w:val="32"/>
        </w:numPr>
        <w:tabs>
          <w:tab w:val="left" w:pos="-385"/>
        </w:tabs>
        <w:spacing w:after="240"/>
        <w:ind w:left="4253" w:hanging="1134"/>
      </w:pPr>
      <w:r w:rsidRPr="002B7DE4">
        <w:t>Containers are emptied when full.  This will consist of removing any build-up of hulls, leaves, culled fruit and other materials.  Tubs for collecting the organic debris will be inspected by the Quality Control Supervisor / Production Supervisor / Senior Production Staff prior to start-up.</w:t>
      </w:r>
      <w:r w:rsidR="00BB610C" w:rsidRPr="002B7DE4">
        <w:t xml:space="preserve"> </w:t>
      </w:r>
    </w:p>
    <w:p w:rsidR="00803D43" w:rsidRPr="002B7DE4" w:rsidRDefault="00BB610C" w:rsidP="0036035D">
      <w:pPr>
        <w:pStyle w:val="Level1"/>
        <w:numPr>
          <w:ilvl w:val="0"/>
          <w:numId w:val="32"/>
        </w:numPr>
        <w:tabs>
          <w:tab w:val="left" w:pos="-385"/>
        </w:tabs>
        <w:spacing w:after="240"/>
        <w:ind w:left="4253" w:hanging="1134"/>
      </w:pPr>
      <w:r w:rsidRPr="002B7DE4">
        <w:t>The cutting rooms are cleaned regularly.  This consists of removing any build-up of hulls, leaves, culled fruits</w:t>
      </w:r>
      <w:r w:rsidR="00E53BC0" w:rsidRPr="002B7DE4">
        <w:t xml:space="preserve"> or segments</w:t>
      </w:r>
      <w:r w:rsidRPr="002B7DE4">
        <w:t>, seeds, membranes, culled segments and other materials.   The tables used for collecting the cut pre-processed material, and the knives used by the workers are inspected by the Supervisor prior to start up. The results are recorded on the Daily Sanitation Audit Form</w:t>
      </w:r>
      <w:r w:rsidR="00803D43" w:rsidRPr="002B7DE4">
        <w:t>.</w:t>
      </w:r>
    </w:p>
    <w:p w:rsidR="00BB610C" w:rsidRPr="002B7DE4" w:rsidRDefault="00BB610C" w:rsidP="00FF393F">
      <w:pPr>
        <w:pStyle w:val="Level1"/>
        <w:numPr>
          <w:ilvl w:val="0"/>
          <w:numId w:val="32"/>
        </w:numPr>
        <w:tabs>
          <w:tab w:val="left" w:pos="-385"/>
          <w:tab w:val="left" w:pos="990"/>
        </w:tabs>
        <w:ind w:hanging="540"/>
      </w:pPr>
      <w:r w:rsidRPr="002B7DE4">
        <w:t>Process lines for washing, filling, and canning will be thoroughly cleaned and sanitized prior to start up, and after every retorting batch. Food grade alkaline detergent will be used for cleaning, followed by a food grade sanitizer. The equipment will be inspected before start-up by the senior personnel. The concentration of the food grade sanitizer will be checked by the quality control supervisor before it is used. The results will be recorded on a daily sanitation audit form</w:t>
      </w:r>
      <w:r w:rsidR="00782E30" w:rsidRPr="002B7DE4">
        <w:t xml:space="preserve">. </w:t>
      </w:r>
    </w:p>
    <w:p w:rsidR="00803D43" w:rsidRPr="002B7DE4" w:rsidRDefault="00803D43" w:rsidP="00FF393F">
      <w:pPr>
        <w:pStyle w:val="Level1"/>
        <w:tabs>
          <w:tab w:val="clear" w:pos="720"/>
          <w:tab w:val="left" w:pos="-385"/>
          <w:tab w:val="left" w:pos="990"/>
        </w:tabs>
        <w:ind w:left="0" w:firstLine="0"/>
      </w:pPr>
    </w:p>
    <w:p w:rsidR="00561ACB" w:rsidRPr="002B7DE4" w:rsidRDefault="00BB610C" w:rsidP="00FF393F">
      <w:pPr>
        <w:pStyle w:val="Level1"/>
        <w:numPr>
          <w:ilvl w:val="0"/>
          <w:numId w:val="32"/>
        </w:numPr>
        <w:tabs>
          <w:tab w:val="left" w:pos="-385"/>
          <w:tab w:val="left" w:pos="990"/>
        </w:tabs>
        <w:ind w:hanging="540"/>
      </w:pPr>
      <w:r w:rsidRPr="002B7DE4">
        <w:t xml:space="preserve">At the end of the production day, all equipment will be cleaned and sanitized for the next production day.  A food-grade detergent will be used for cleaning, followed by a food grade sanitizer. </w:t>
      </w:r>
      <w:r w:rsidR="00A06D8C" w:rsidRPr="002B7DE4">
        <w:t xml:space="preserve">Steam cleaning will be done </w:t>
      </w:r>
      <w:r w:rsidR="0055361C" w:rsidRPr="002B7DE4">
        <w:t xml:space="preserve">once weekly for </w:t>
      </w:r>
      <w:r w:rsidR="00A06D8C" w:rsidRPr="002B7DE4">
        <w:t xml:space="preserve">preprocessing and </w:t>
      </w:r>
      <w:r w:rsidR="0055361C" w:rsidRPr="002B7DE4">
        <w:t>process</w:t>
      </w:r>
      <w:r w:rsidR="00A06D8C" w:rsidRPr="002B7DE4">
        <w:t>ing</w:t>
      </w:r>
      <w:r w:rsidR="0055361C" w:rsidRPr="002B7DE4">
        <w:t xml:space="preserve"> contact surfaces.</w:t>
      </w:r>
      <w:r w:rsidR="00A06D8C" w:rsidRPr="002B7DE4">
        <w:t xml:space="preserve"> T</w:t>
      </w:r>
      <w:r w:rsidRPr="002B7DE4">
        <w:t>he equipment will be inspected before start-up by the supervisor</w:t>
      </w:r>
      <w:r w:rsidR="00D86346" w:rsidRPr="002B7DE4">
        <w:t xml:space="preserve"> or his</w:t>
      </w:r>
      <w:r w:rsidR="00E53BC0" w:rsidRPr="002B7DE4">
        <w:t>/her</w:t>
      </w:r>
      <w:r w:rsidR="00D86346" w:rsidRPr="002B7DE4">
        <w:t xml:space="preserve"> nominee</w:t>
      </w:r>
      <w:r w:rsidRPr="002B7DE4">
        <w:t>.</w:t>
      </w:r>
    </w:p>
    <w:p w:rsidR="00803D43" w:rsidRPr="002B7DE4" w:rsidRDefault="00803D43" w:rsidP="00FF393F">
      <w:pPr>
        <w:pStyle w:val="Level1"/>
        <w:tabs>
          <w:tab w:val="clear" w:pos="720"/>
          <w:tab w:val="left" w:pos="-385"/>
          <w:tab w:val="left" w:pos="990"/>
        </w:tabs>
        <w:ind w:left="0" w:firstLine="0"/>
      </w:pPr>
    </w:p>
    <w:p w:rsidR="00803D43" w:rsidRPr="002B7DE4" w:rsidRDefault="00BB610C" w:rsidP="0036035D">
      <w:pPr>
        <w:pStyle w:val="Level1"/>
        <w:numPr>
          <w:ilvl w:val="0"/>
          <w:numId w:val="32"/>
        </w:numPr>
        <w:tabs>
          <w:tab w:val="left" w:pos="-385"/>
          <w:tab w:val="left" w:pos="990"/>
        </w:tabs>
        <w:spacing w:after="240"/>
        <w:ind w:left="3544" w:hanging="1204"/>
      </w:pPr>
      <w:r w:rsidRPr="002B7DE4">
        <w:t xml:space="preserve">The supervisor will maintain separate wash stations and </w:t>
      </w:r>
      <w:r w:rsidRPr="002B7DE4">
        <w:lastRenderedPageBreak/>
        <w:t>dips for utensils used in the proces</w:t>
      </w:r>
      <w:r w:rsidR="00561ACB" w:rsidRPr="002B7DE4">
        <w:t>s.</w:t>
      </w:r>
    </w:p>
    <w:p w:rsidR="00720C55" w:rsidRPr="00124DEF" w:rsidRDefault="00CC27A7" w:rsidP="00124DEF">
      <w:pPr>
        <w:pStyle w:val="Level1"/>
        <w:numPr>
          <w:ilvl w:val="0"/>
          <w:numId w:val="32"/>
        </w:numPr>
        <w:tabs>
          <w:tab w:val="left" w:pos="-385"/>
          <w:tab w:val="left" w:pos="990"/>
        </w:tabs>
        <w:spacing w:after="240"/>
        <w:ind w:left="3544" w:hanging="1204"/>
      </w:pPr>
      <w:r w:rsidRPr="002B7DE4">
        <w:t xml:space="preserve">Utensils, </w:t>
      </w:r>
      <w:r w:rsidR="00BB610C" w:rsidRPr="002B7DE4">
        <w:t xml:space="preserve">equipment and food contact surfaces that have come into contact with the floor, waste or other unsanitary objects, must be washed and sanitized before being used in contact with product.  </w:t>
      </w:r>
    </w:p>
    <w:p w:rsidR="00B41423" w:rsidRPr="00124DEF" w:rsidRDefault="00B41423" w:rsidP="00124DEF">
      <w:pPr>
        <w:pStyle w:val="Level1"/>
        <w:numPr>
          <w:ilvl w:val="0"/>
          <w:numId w:val="32"/>
        </w:numPr>
        <w:tabs>
          <w:tab w:val="left" w:pos="-385"/>
          <w:tab w:val="left" w:pos="990"/>
        </w:tabs>
        <w:spacing w:after="240"/>
        <w:ind w:left="3544" w:hanging="1204"/>
        <w:rPr>
          <w:color w:val="000000" w:themeColor="text1"/>
        </w:rPr>
      </w:pPr>
      <w:r w:rsidRPr="002B7DE4">
        <w:rPr>
          <w:color w:val="000000" w:themeColor="text1"/>
        </w:rPr>
        <w:t xml:space="preserve">Drums and crates used for storing and transporting ingredients are thoroughly washed and sanitized at the end of </w:t>
      </w:r>
      <w:r w:rsidR="00CC27A7" w:rsidRPr="002B7DE4">
        <w:rPr>
          <w:color w:val="000000" w:themeColor="text1"/>
        </w:rPr>
        <w:t xml:space="preserve">the </w:t>
      </w:r>
      <w:r w:rsidRPr="002B7DE4">
        <w:rPr>
          <w:color w:val="000000" w:themeColor="text1"/>
        </w:rPr>
        <w:t xml:space="preserve">production day, once used. </w:t>
      </w:r>
    </w:p>
    <w:p w:rsidR="00124DEF" w:rsidRDefault="00B41423" w:rsidP="00124DEF">
      <w:pPr>
        <w:pStyle w:val="Level1"/>
        <w:numPr>
          <w:ilvl w:val="0"/>
          <w:numId w:val="32"/>
        </w:numPr>
        <w:tabs>
          <w:tab w:val="left" w:pos="-385"/>
          <w:tab w:val="left" w:pos="990"/>
        </w:tabs>
        <w:spacing w:after="240"/>
        <w:ind w:left="3544" w:hanging="1204"/>
        <w:rPr>
          <w:color w:val="000000" w:themeColor="text1"/>
        </w:rPr>
      </w:pPr>
      <w:r w:rsidRPr="002B7DE4">
        <w:rPr>
          <w:color w:val="000000" w:themeColor="text1"/>
        </w:rPr>
        <w:t>Trucks used to transport raw material, ingredients and packaging should be thoroughly swept, washed, rinsed and sanitized.</w:t>
      </w:r>
    </w:p>
    <w:p w:rsidR="00124DEF" w:rsidRDefault="00B41423" w:rsidP="00124DEF">
      <w:pPr>
        <w:pStyle w:val="Level1"/>
        <w:numPr>
          <w:ilvl w:val="0"/>
          <w:numId w:val="52"/>
        </w:numPr>
        <w:tabs>
          <w:tab w:val="left" w:pos="-385"/>
          <w:tab w:val="left" w:pos="990"/>
        </w:tabs>
        <w:spacing w:after="240"/>
        <w:ind w:left="4962" w:hanging="1418"/>
        <w:rPr>
          <w:color w:val="000000" w:themeColor="text1"/>
        </w:rPr>
      </w:pPr>
      <w:r w:rsidRPr="00124DEF">
        <w:rPr>
          <w:color w:val="000000" w:themeColor="text1"/>
        </w:rPr>
        <w:t>Trucks used to receive agricultural raw material, must be swept after each delivery and washed weekly or as necessary.</w:t>
      </w:r>
    </w:p>
    <w:p w:rsidR="00B41423" w:rsidRPr="00124DEF" w:rsidRDefault="00B41423" w:rsidP="00124DEF">
      <w:pPr>
        <w:pStyle w:val="Level1"/>
        <w:numPr>
          <w:ilvl w:val="0"/>
          <w:numId w:val="52"/>
        </w:numPr>
        <w:tabs>
          <w:tab w:val="left" w:pos="-385"/>
          <w:tab w:val="left" w:pos="990"/>
        </w:tabs>
        <w:ind w:left="4962" w:hanging="1418"/>
        <w:rPr>
          <w:color w:val="000000" w:themeColor="text1"/>
        </w:rPr>
      </w:pPr>
      <w:r w:rsidRPr="00124DEF">
        <w:rPr>
          <w:color w:val="000000" w:themeColor="text1"/>
        </w:rPr>
        <w:t xml:space="preserve">Waste trucks should be emptied on a daily basis then thoroughly washed to prevent the growth of bacteria. </w:t>
      </w:r>
    </w:p>
    <w:p w:rsidR="00B41423" w:rsidRPr="002B7DE4" w:rsidRDefault="00B41423" w:rsidP="00FF393F">
      <w:pPr>
        <w:pStyle w:val="Level1"/>
        <w:tabs>
          <w:tab w:val="clear" w:pos="720"/>
          <w:tab w:val="left" w:pos="-385"/>
          <w:tab w:val="left" w:pos="990"/>
        </w:tabs>
        <w:ind w:left="2880" w:firstLine="0"/>
      </w:pPr>
    </w:p>
    <w:p w:rsidR="008D2845" w:rsidRPr="002B7DE4" w:rsidRDefault="00DC6303" w:rsidP="00124DEF">
      <w:pPr>
        <w:pStyle w:val="Level1"/>
        <w:numPr>
          <w:ilvl w:val="0"/>
          <w:numId w:val="32"/>
        </w:numPr>
        <w:tabs>
          <w:tab w:val="left" w:pos="-385"/>
          <w:tab w:val="left" w:pos="990"/>
        </w:tabs>
        <w:spacing w:after="240"/>
        <w:ind w:left="3544" w:hanging="1204"/>
      </w:pPr>
      <w:r w:rsidRPr="002B7DE4">
        <w:t>Daily and Weekly Sanitation Audit Form</w:t>
      </w:r>
      <w:r w:rsidR="00E025F0" w:rsidRPr="002B7DE4">
        <w:t>s</w:t>
      </w:r>
      <w:r w:rsidRPr="002B7DE4">
        <w:t xml:space="preserve"> are reviewed weekly by the Food Safety Coordinator/</w:t>
      </w:r>
      <w:r w:rsidR="00124DEF">
        <w:t xml:space="preserve"> </w:t>
      </w:r>
      <w:r w:rsidRPr="002B7DE4">
        <w:t xml:space="preserve">Functional Responsibility. </w:t>
      </w:r>
    </w:p>
    <w:p w:rsidR="00BB610C" w:rsidRPr="002B7DE4" w:rsidRDefault="00BB3A77" w:rsidP="00124DEF">
      <w:pPr>
        <w:pStyle w:val="ListParagraph"/>
        <w:numPr>
          <w:ilvl w:val="0"/>
          <w:numId w:val="39"/>
        </w:numPr>
        <w:tabs>
          <w:tab w:val="left" w:pos="-385"/>
          <w:tab w:val="left" w:pos="990"/>
        </w:tabs>
        <w:spacing w:after="240"/>
        <w:ind w:hanging="2455"/>
        <w:contextualSpacing w:val="0"/>
        <w:rPr>
          <w:sz w:val="24"/>
          <w:szCs w:val="24"/>
          <w:highlight w:val="yellow"/>
        </w:rPr>
      </w:pPr>
      <w:r w:rsidRPr="002B7DE4">
        <w:rPr>
          <w:sz w:val="24"/>
          <w:szCs w:val="24"/>
          <w:highlight w:val="yellow"/>
        </w:rPr>
        <w:t xml:space="preserve">Post operational cleaning (after processing </w:t>
      </w:r>
      <w:r w:rsidR="008C1DEF" w:rsidRPr="002B7DE4">
        <w:rPr>
          <w:sz w:val="24"/>
          <w:szCs w:val="24"/>
          <w:highlight w:val="yellow"/>
        </w:rPr>
        <w:t>Jerk BBQ Dip</w:t>
      </w:r>
      <w:r w:rsidRPr="002B7DE4">
        <w:rPr>
          <w:sz w:val="24"/>
          <w:szCs w:val="24"/>
          <w:highlight w:val="yellow"/>
        </w:rPr>
        <w:t>)</w:t>
      </w:r>
    </w:p>
    <w:p w:rsidR="00720C55" w:rsidRPr="002B7DE4" w:rsidRDefault="00720C55" w:rsidP="00124DEF">
      <w:pPr>
        <w:pStyle w:val="ListParagraph"/>
        <w:numPr>
          <w:ilvl w:val="0"/>
          <w:numId w:val="40"/>
        </w:numPr>
        <w:tabs>
          <w:tab w:val="left" w:pos="-385"/>
          <w:tab w:val="left" w:pos="990"/>
        </w:tabs>
        <w:spacing w:after="240"/>
        <w:ind w:left="2127" w:hanging="851"/>
        <w:contextualSpacing w:val="0"/>
        <w:rPr>
          <w:sz w:val="24"/>
          <w:szCs w:val="24"/>
          <w:highlight w:val="yellow"/>
        </w:rPr>
      </w:pPr>
      <w:r w:rsidRPr="002B7DE4">
        <w:rPr>
          <w:sz w:val="24"/>
          <w:szCs w:val="24"/>
          <w:highlight w:val="yellow"/>
        </w:rPr>
        <w:t>The line staff will wash and rinse utensils and equipment thoroughly using approved detergent.</w:t>
      </w:r>
    </w:p>
    <w:p w:rsidR="00A464D4" w:rsidRPr="002B7DE4" w:rsidRDefault="00A464D4" w:rsidP="00124DEF">
      <w:pPr>
        <w:pStyle w:val="ListParagraph"/>
        <w:numPr>
          <w:ilvl w:val="0"/>
          <w:numId w:val="40"/>
        </w:numPr>
        <w:tabs>
          <w:tab w:val="left" w:pos="-385"/>
          <w:tab w:val="left" w:pos="990"/>
        </w:tabs>
        <w:spacing w:after="240"/>
        <w:ind w:left="2127" w:hanging="851"/>
        <w:contextualSpacing w:val="0"/>
        <w:rPr>
          <w:sz w:val="24"/>
          <w:szCs w:val="24"/>
          <w:highlight w:val="yellow"/>
        </w:rPr>
      </w:pPr>
      <w:r w:rsidRPr="002B7DE4">
        <w:rPr>
          <w:sz w:val="24"/>
          <w:szCs w:val="24"/>
          <w:highlight w:val="yellow"/>
        </w:rPr>
        <w:t xml:space="preserve">Quality </w:t>
      </w:r>
      <w:r w:rsidR="0082591A" w:rsidRPr="002B7DE4">
        <w:rPr>
          <w:sz w:val="24"/>
          <w:szCs w:val="24"/>
          <w:highlight w:val="yellow"/>
        </w:rPr>
        <w:t>personnel</w:t>
      </w:r>
      <w:r w:rsidRPr="002B7DE4">
        <w:rPr>
          <w:sz w:val="24"/>
          <w:szCs w:val="24"/>
          <w:highlight w:val="yellow"/>
        </w:rPr>
        <w:t xml:space="preserve"> or functional responsibility validates</w:t>
      </w:r>
      <w:r w:rsidR="00BB3A77" w:rsidRPr="002B7DE4">
        <w:rPr>
          <w:sz w:val="24"/>
          <w:szCs w:val="24"/>
          <w:highlight w:val="yellow"/>
        </w:rPr>
        <w:t xml:space="preserve"> </w:t>
      </w:r>
      <w:r w:rsidRPr="002B7DE4">
        <w:rPr>
          <w:sz w:val="24"/>
          <w:szCs w:val="24"/>
          <w:highlight w:val="yellow"/>
        </w:rPr>
        <w:t>post operational cleaning by</w:t>
      </w:r>
      <w:r w:rsidR="00BB3A77" w:rsidRPr="002B7DE4">
        <w:rPr>
          <w:sz w:val="24"/>
          <w:szCs w:val="24"/>
          <w:highlight w:val="yellow"/>
        </w:rPr>
        <w:t xml:space="preserve"> swabbing pr</w:t>
      </w:r>
      <w:r w:rsidRPr="002B7DE4">
        <w:rPr>
          <w:sz w:val="24"/>
          <w:szCs w:val="24"/>
          <w:highlight w:val="yellow"/>
        </w:rPr>
        <w:t>ocessing equipment and surfaces.</w:t>
      </w:r>
    </w:p>
    <w:p w:rsidR="0082591A" w:rsidRPr="002B7DE4" w:rsidRDefault="0082591A" w:rsidP="00124DEF">
      <w:pPr>
        <w:pStyle w:val="ListParagraph"/>
        <w:numPr>
          <w:ilvl w:val="0"/>
          <w:numId w:val="40"/>
        </w:numPr>
        <w:tabs>
          <w:tab w:val="left" w:pos="-385"/>
          <w:tab w:val="left" w:pos="990"/>
        </w:tabs>
        <w:spacing w:after="240"/>
        <w:ind w:left="2127" w:hanging="851"/>
        <w:contextualSpacing w:val="0"/>
        <w:rPr>
          <w:sz w:val="24"/>
          <w:szCs w:val="24"/>
          <w:highlight w:val="yellow"/>
        </w:rPr>
      </w:pPr>
      <w:r w:rsidRPr="002B7DE4">
        <w:rPr>
          <w:sz w:val="24"/>
          <w:szCs w:val="24"/>
          <w:highlight w:val="yellow"/>
        </w:rPr>
        <w:t>If the swab results fail, steps 4.4.1 and 4.4.3 are repeated respectively.</w:t>
      </w:r>
    </w:p>
    <w:p w:rsidR="00BB3A77" w:rsidRPr="002B7DE4" w:rsidRDefault="00124DEF" w:rsidP="00124DEF">
      <w:pPr>
        <w:pStyle w:val="ListParagraph"/>
        <w:numPr>
          <w:ilvl w:val="0"/>
          <w:numId w:val="40"/>
        </w:numPr>
        <w:tabs>
          <w:tab w:val="left" w:pos="-385"/>
          <w:tab w:val="left" w:pos="990"/>
        </w:tabs>
        <w:spacing w:after="240"/>
        <w:ind w:firstLine="556"/>
        <w:contextualSpacing w:val="0"/>
        <w:rPr>
          <w:sz w:val="24"/>
          <w:szCs w:val="24"/>
          <w:highlight w:val="yellow"/>
        </w:rPr>
      </w:pPr>
      <w:r>
        <w:rPr>
          <w:sz w:val="24"/>
          <w:szCs w:val="24"/>
          <w:highlight w:val="yellow"/>
        </w:rPr>
        <w:t>The Factory M</w:t>
      </w:r>
      <w:r w:rsidR="00A464D4" w:rsidRPr="002B7DE4">
        <w:rPr>
          <w:sz w:val="24"/>
          <w:szCs w:val="24"/>
          <w:highlight w:val="yellow"/>
        </w:rPr>
        <w:t>anager verifies that this swabbing is carried out.</w:t>
      </w:r>
    </w:p>
    <w:p w:rsidR="008D2845" w:rsidRPr="00124DEF" w:rsidRDefault="00932E87" w:rsidP="00FF393F">
      <w:pPr>
        <w:pStyle w:val="ListParagraph"/>
        <w:numPr>
          <w:ilvl w:val="0"/>
          <w:numId w:val="40"/>
        </w:numPr>
        <w:tabs>
          <w:tab w:val="left" w:pos="-385"/>
          <w:tab w:val="left" w:pos="990"/>
        </w:tabs>
        <w:ind w:left="2160" w:hanging="900"/>
        <w:rPr>
          <w:sz w:val="24"/>
          <w:szCs w:val="24"/>
          <w:highlight w:val="yellow"/>
        </w:rPr>
      </w:pPr>
      <w:r w:rsidRPr="002B7DE4">
        <w:rPr>
          <w:sz w:val="24"/>
          <w:szCs w:val="24"/>
          <w:highlight w:val="yellow"/>
        </w:rPr>
        <w:t>Results and any corrective actions are recorded on Allergen Sanitation Verification Form</w:t>
      </w:r>
    </w:p>
    <w:p w:rsidR="009A06ED" w:rsidRPr="00124DEF" w:rsidRDefault="00CB410F" w:rsidP="00124DEF">
      <w:pPr>
        <w:pStyle w:val="a"/>
        <w:numPr>
          <w:ilvl w:val="0"/>
          <w:numId w:val="34"/>
        </w:numPr>
        <w:tabs>
          <w:tab w:val="left" w:pos="-385"/>
          <w:tab w:val="left" w:pos="990"/>
        </w:tabs>
        <w:spacing w:after="240"/>
        <w:rPr>
          <w:b/>
        </w:rPr>
      </w:pPr>
      <w:r w:rsidRPr="00124DEF">
        <w:rPr>
          <w:b/>
        </w:rPr>
        <w:t>RECORDS</w:t>
      </w:r>
    </w:p>
    <w:p w:rsidR="00490720" w:rsidRPr="002B7DE4" w:rsidRDefault="00490720" w:rsidP="00FF393F">
      <w:pPr>
        <w:pStyle w:val="Header"/>
        <w:tabs>
          <w:tab w:val="clear" w:pos="4320"/>
          <w:tab w:val="clear" w:pos="8640"/>
        </w:tabs>
        <w:ind w:left="720"/>
        <w:rPr>
          <w:sz w:val="24"/>
          <w:szCs w:val="24"/>
        </w:rPr>
      </w:pPr>
      <w:r w:rsidRPr="002B7DE4">
        <w:rPr>
          <w:sz w:val="24"/>
          <w:szCs w:val="24"/>
        </w:rPr>
        <w:lastRenderedPageBreak/>
        <w:t>Sanitation checklists</w:t>
      </w:r>
    </w:p>
    <w:p w:rsidR="005074AA" w:rsidRPr="002B7DE4" w:rsidRDefault="0079269D" w:rsidP="00124DEF">
      <w:pPr>
        <w:pStyle w:val="a"/>
        <w:tabs>
          <w:tab w:val="left" w:pos="-385"/>
          <w:tab w:val="left" w:pos="990"/>
        </w:tabs>
        <w:spacing w:after="240"/>
        <w:ind w:left="720" w:firstLine="0"/>
      </w:pPr>
      <w:hyperlink r:id="rId7" w:history="1">
        <w:r w:rsidR="00490720" w:rsidRPr="002B7DE4">
          <w:rPr>
            <w:rStyle w:val="Hyperlink"/>
          </w:rPr>
          <w:t>..\..\..\FORMS\PRP FORMSSS\Sanitation</w:t>
        </w:r>
      </w:hyperlink>
    </w:p>
    <w:p w:rsidR="005074AA" w:rsidRPr="002B7DE4" w:rsidRDefault="005074AA" w:rsidP="00FF393F">
      <w:pPr>
        <w:pStyle w:val="a"/>
        <w:tabs>
          <w:tab w:val="left" w:pos="-385"/>
          <w:tab w:val="left" w:pos="990"/>
        </w:tabs>
        <w:ind w:left="720" w:firstLine="0"/>
      </w:pPr>
      <w:r w:rsidRPr="002B7DE4">
        <w:t>Bathroom Cleaning Checklist</w:t>
      </w:r>
    </w:p>
    <w:p w:rsidR="00C3367F" w:rsidRPr="002B7DE4" w:rsidRDefault="0079269D" w:rsidP="00124DEF">
      <w:pPr>
        <w:pStyle w:val="a"/>
        <w:tabs>
          <w:tab w:val="left" w:pos="-385"/>
          <w:tab w:val="left" w:pos="990"/>
        </w:tabs>
        <w:spacing w:after="240"/>
        <w:ind w:left="720" w:firstLine="0"/>
      </w:pPr>
      <w:hyperlink r:id="rId8" w:history="1">
        <w:r w:rsidR="005074AA" w:rsidRPr="002B7DE4">
          <w:rPr>
            <w:rStyle w:val="Hyperlink"/>
          </w:rPr>
          <w:t>..\..\..\FORMS\PRP FORMSSS\Sanitation\BathroomCleaning.docx</w:t>
        </w:r>
      </w:hyperlink>
    </w:p>
    <w:p w:rsidR="00490720" w:rsidRPr="002B7DE4" w:rsidRDefault="00490720" w:rsidP="00FF393F">
      <w:pPr>
        <w:pStyle w:val="a"/>
        <w:tabs>
          <w:tab w:val="left" w:pos="-385"/>
          <w:tab w:val="left" w:pos="990"/>
        </w:tabs>
        <w:ind w:left="720" w:firstLine="0"/>
      </w:pPr>
      <w:r w:rsidRPr="002B7DE4">
        <w:t>Chemical List</w:t>
      </w:r>
    </w:p>
    <w:p w:rsidR="00490720" w:rsidRPr="002B7DE4" w:rsidRDefault="0079269D" w:rsidP="00124DEF">
      <w:pPr>
        <w:pStyle w:val="a"/>
        <w:tabs>
          <w:tab w:val="left" w:pos="-385"/>
          <w:tab w:val="left" w:pos="990"/>
        </w:tabs>
        <w:spacing w:after="240"/>
        <w:ind w:left="720" w:firstLine="0"/>
      </w:pPr>
      <w:hyperlink r:id="rId9" w:history="1">
        <w:r w:rsidR="009A06ED" w:rsidRPr="002B7DE4">
          <w:rPr>
            <w:rStyle w:val="Hyperlink"/>
          </w:rPr>
          <w:t>..\..\..\Chemical List</w:t>
        </w:r>
      </w:hyperlink>
    </w:p>
    <w:p w:rsidR="00490720" w:rsidRPr="002B7DE4" w:rsidRDefault="00490720" w:rsidP="00FF393F">
      <w:pPr>
        <w:pStyle w:val="a"/>
        <w:tabs>
          <w:tab w:val="left" w:pos="-385"/>
          <w:tab w:val="left" w:pos="990"/>
        </w:tabs>
        <w:ind w:left="720" w:firstLine="0"/>
      </w:pPr>
      <w:r w:rsidRPr="002B7DE4">
        <w:t>Approved Cleaning Chemical Procedure</w:t>
      </w:r>
    </w:p>
    <w:p w:rsidR="00932E87" w:rsidRPr="00124DEF" w:rsidRDefault="0079269D" w:rsidP="00124DEF">
      <w:pPr>
        <w:pStyle w:val="Header"/>
        <w:tabs>
          <w:tab w:val="clear" w:pos="4320"/>
          <w:tab w:val="clear" w:pos="8640"/>
        </w:tabs>
        <w:spacing w:after="240"/>
        <w:ind w:left="720"/>
      </w:pPr>
      <w:hyperlink r:id="rId10" w:history="1">
        <w:r w:rsidR="009A06ED" w:rsidRPr="002B7DE4">
          <w:rPr>
            <w:rStyle w:val="Hyperlink"/>
            <w:sz w:val="24"/>
            <w:szCs w:val="24"/>
          </w:rPr>
          <w:t>..\..\</w:t>
        </w:r>
        <w:proofErr w:type="spellStart"/>
        <w:r w:rsidR="009A06ED" w:rsidRPr="002B7DE4">
          <w:rPr>
            <w:rStyle w:val="Hyperlink"/>
            <w:sz w:val="24"/>
            <w:szCs w:val="24"/>
          </w:rPr>
          <w:t>ManagementSystemProcedures</w:t>
        </w:r>
        <w:proofErr w:type="spellEnd"/>
        <w:r w:rsidR="009A06ED" w:rsidRPr="002B7DE4">
          <w:rPr>
            <w:rStyle w:val="Hyperlink"/>
            <w:sz w:val="24"/>
            <w:szCs w:val="24"/>
          </w:rPr>
          <w:t>\</w:t>
        </w:r>
        <w:proofErr w:type="spellStart"/>
        <w:r w:rsidR="009A06ED" w:rsidRPr="002B7DE4">
          <w:rPr>
            <w:rStyle w:val="Hyperlink"/>
            <w:sz w:val="24"/>
            <w:szCs w:val="24"/>
          </w:rPr>
          <w:t>ApprovedCleaning</w:t>
        </w:r>
        <w:proofErr w:type="spellEnd"/>
        <w:r w:rsidR="009A06ED" w:rsidRPr="002B7DE4">
          <w:rPr>
            <w:rStyle w:val="Hyperlink"/>
            <w:sz w:val="24"/>
            <w:szCs w:val="24"/>
          </w:rPr>
          <w:t xml:space="preserve"> </w:t>
        </w:r>
        <w:proofErr w:type="spellStart"/>
        <w:r w:rsidR="009A06ED" w:rsidRPr="002B7DE4">
          <w:rPr>
            <w:rStyle w:val="Hyperlink"/>
            <w:sz w:val="24"/>
            <w:szCs w:val="24"/>
          </w:rPr>
          <w:t>ChemicalsForProductionFloor</w:t>
        </w:r>
        <w:proofErr w:type="spellEnd"/>
      </w:hyperlink>
    </w:p>
    <w:p w:rsidR="00932E87" w:rsidRPr="002B7DE4" w:rsidRDefault="00932E87" w:rsidP="00FF393F">
      <w:pPr>
        <w:pStyle w:val="Header"/>
        <w:tabs>
          <w:tab w:val="clear" w:pos="4320"/>
          <w:tab w:val="clear" w:pos="8640"/>
        </w:tabs>
        <w:ind w:left="720"/>
        <w:rPr>
          <w:sz w:val="24"/>
          <w:szCs w:val="24"/>
        </w:rPr>
      </w:pPr>
      <w:r w:rsidRPr="002B7DE4">
        <w:rPr>
          <w:sz w:val="24"/>
          <w:szCs w:val="24"/>
        </w:rPr>
        <w:t>Allergen Sanitation Verification Form</w:t>
      </w:r>
    </w:p>
    <w:p w:rsidR="00CB410F" w:rsidRPr="002B7DE4" w:rsidRDefault="0079269D" w:rsidP="00124DEF">
      <w:pPr>
        <w:pStyle w:val="Header"/>
        <w:tabs>
          <w:tab w:val="clear" w:pos="4320"/>
          <w:tab w:val="clear" w:pos="8640"/>
        </w:tabs>
        <w:spacing w:after="240"/>
        <w:ind w:left="720"/>
        <w:rPr>
          <w:sz w:val="24"/>
          <w:szCs w:val="24"/>
        </w:rPr>
      </w:pPr>
      <w:hyperlink r:id="rId11" w:history="1">
        <w:r w:rsidR="00932E87" w:rsidRPr="002B7DE4">
          <w:rPr>
            <w:rStyle w:val="Hyperlink"/>
            <w:sz w:val="24"/>
            <w:szCs w:val="24"/>
          </w:rPr>
          <w:t>..\..\..\FORMS\PRP FORMSSS\Sanitation\Allergen Sanitation Verification Form.docx</w:t>
        </w:r>
      </w:hyperlink>
    </w:p>
    <w:p w:rsidR="00CB410F" w:rsidRPr="00124DEF" w:rsidRDefault="00CB410F" w:rsidP="00124DEF">
      <w:pPr>
        <w:pStyle w:val="Header"/>
        <w:numPr>
          <w:ilvl w:val="0"/>
          <w:numId w:val="3"/>
        </w:numPr>
        <w:tabs>
          <w:tab w:val="clear" w:pos="4320"/>
          <w:tab w:val="clear" w:pos="8640"/>
        </w:tabs>
        <w:spacing w:after="240"/>
        <w:ind w:left="720" w:hanging="720"/>
        <w:rPr>
          <w:b/>
          <w:sz w:val="24"/>
          <w:szCs w:val="24"/>
        </w:rPr>
      </w:pPr>
      <w:r w:rsidRPr="00124DEF">
        <w:rPr>
          <w:b/>
          <w:sz w:val="24"/>
          <w:szCs w:val="24"/>
        </w:rPr>
        <w:t>REFERENCES</w:t>
      </w:r>
    </w:p>
    <w:p w:rsidR="00FA6D77" w:rsidRPr="002B7DE4" w:rsidRDefault="00FA6D77" w:rsidP="00FF393F">
      <w:pPr>
        <w:pStyle w:val="Header"/>
        <w:tabs>
          <w:tab w:val="clear" w:pos="4320"/>
          <w:tab w:val="clear" w:pos="8640"/>
        </w:tabs>
        <w:ind w:firstLine="720"/>
        <w:rPr>
          <w:sz w:val="24"/>
          <w:szCs w:val="24"/>
        </w:rPr>
      </w:pPr>
      <w:r w:rsidRPr="002B7DE4">
        <w:rPr>
          <w:sz w:val="24"/>
          <w:szCs w:val="24"/>
        </w:rPr>
        <w:t>In-Plant Sanitation</w:t>
      </w:r>
    </w:p>
    <w:p w:rsidR="00FA6D77" w:rsidRPr="002B7DE4" w:rsidRDefault="0079269D" w:rsidP="00124DEF">
      <w:pPr>
        <w:pStyle w:val="Header"/>
        <w:tabs>
          <w:tab w:val="clear" w:pos="4320"/>
          <w:tab w:val="clear" w:pos="8640"/>
        </w:tabs>
        <w:spacing w:after="240"/>
        <w:ind w:left="360" w:firstLine="360"/>
        <w:rPr>
          <w:sz w:val="24"/>
          <w:szCs w:val="24"/>
        </w:rPr>
      </w:pPr>
      <w:hyperlink r:id="rId12" w:history="1">
        <w:r w:rsidR="00FA6D77" w:rsidRPr="002B7DE4">
          <w:rPr>
            <w:rStyle w:val="Hyperlink"/>
            <w:sz w:val="24"/>
            <w:szCs w:val="24"/>
          </w:rPr>
          <w:t>..\..\..\FORMS\PRP FORMSSS\Sanitation\In Plant Sanitation Master Sheet.docx</w:t>
        </w:r>
      </w:hyperlink>
    </w:p>
    <w:p w:rsidR="00FA6D77" w:rsidRPr="002B7DE4" w:rsidRDefault="00FA6D77" w:rsidP="00FF393F">
      <w:pPr>
        <w:pStyle w:val="Header"/>
        <w:tabs>
          <w:tab w:val="clear" w:pos="4320"/>
          <w:tab w:val="clear" w:pos="8640"/>
        </w:tabs>
        <w:ind w:left="360" w:firstLine="360"/>
        <w:rPr>
          <w:sz w:val="24"/>
          <w:szCs w:val="24"/>
        </w:rPr>
      </w:pPr>
      <w:r w:rsidRPr="002B7DE4">
        <w:rPr>
          <w:sz w:val="24"/>
          <w:szCs w:val="24"/>
        </w:rPr>
        <w:t>Approved Chemicals</w:t>
      </w:r>
    </w:p>
    <w:p w:rsidR="00F52DC4" w:rsidRPr="002B7DE4" w:rsidRDefault="0079269D" w:rsidP="00124DEF">
      <w:pPr>
        <w:pStyle w:val="Header"/>
        <w:tabs>
          <w:tab w:val="clear" w:pos="4320"/>
          <w:tab w:val="clear" w:pos="8640"/>
        </w:tabs>
        <w:spacing w:after="240"/>
        <w:ind w:firstLine="720"/>
        <w:rPr>
          <w:sz w:val="24"/>
          <w:szCs w:val="24"/>
        </w:rPr>
      </w:pPr>
      <w:hyperlink r:id="rId13" w:history="1">
        <w:r w:rsidR="00FA6D77" w:rsidRPr="002B7DE4">
          <w:rPr>
            <w:rStyle w:val="Hyperlink"/>
            <w:sz w:val="24"/>
            <w:szCs w:val="24"/>
          </w:rPr>
          <w:t>..\..\..\Chemical List\Chemicals list.docx</w:t>
        </w:r>
      </w:hyperlink>
    </w:p>
    <w:p w:rsidR="00FA6D77" w:rsidRPr="002B7DE4" w:rsidRDefault="00FA6D77" w:rsidP="00FF393F">
      <w:pPr>
        <w:pStyle w:val="Header"/>
        <w:tabs>
          <w:tab w:val="clear" w:pos="4320"/>
          <w:tab w:val="clear" w:pos="8640"/>
        </w:tabs>
        <w:ind w:firstLine="720"/>
        <w:rPr>
          <w:sz w:val="24"/>
          <w:szCs w:val="24"/>
        </w:rPr>
      </w:pPr>
      <w:r w:rsidRPr="002B7DE4">
        <w:rPr>
          <w:sz w:val="24"/>
          <w:szCs w:val="24"/>
        </w:rPr>
        <w:t>Material Safety Data Sheet</w:t>
      </w:r>
    </w:p>
    <w:p w:rsidR="00CB410F" w:rsidRPr="002B7DE4" w:rsidRDefault="0079269D" w:rsidP="00124DEF">
      <w:pPr>
        <w:pStyle w:val="Header"/>
        <w:tabs>
          <w:tab w:val="clear" w:pos="4320"/>
          <w:tab w:val="clear" w:pos="8640"/>
        </w:tabs>
        <w:spacing w:after="240"/>
        <w:ind w:firstLine="720"/>
        <w:rPr>
          <w:sz w:val="24"/>
          <w:szCs w:val="24"/>
        </w:rPr>
      </w:pPr>
      <w:hyperlink r:id="rId14" w:history="1">
        <w:r w:rsidR="00FA6D77" w:rsidRPr="002B7DE4">
          <w:rPr>
            <w:rStyle w:val="Hyperlink"/>
            <w:sz w:val="24"/>
            <w:szCs w:val="24"/>
          </w:rPr>
          <w:t>..\..\..\Tool\MSDS</w:t>
        </w:r>
      </w:hyperlink>
    </w:p>
    <w:p w:rsidR="00CB410F" w:rsidRPr="00124DEF" w:rsidRDefault="00CB410F" w:rsidP="00124DEF">
      <w:pPr>
        <w:pStyle w:val="Header"/>
        <w:numPr>
          <w:ilvl w:val="0"/>
          <w:numId w:val="5"/>
        </w:numPr>
        <w:tabs>
          <w:tab w:val="clear" w:pos="4320"/>
          <w:tab w:val="clear" w:pos="8640"/>
        </w:tabs>
        <w:spacing w:after="240"/>
        <w:rPr>
          <w:b/>
          <w:sz w:val="24"/>
          <w:szCs w:val="24"/>
        </w:rPr>
      </w:pPr>
      <w:r w:rsidRPr="00124DEF">
        <w:rPr>
          <w:b/>
          <w:sz w:val="24"/>
          <w:szCs w:val="24"/>
        </w:rPr>
        <w:t>DOCUMENT CONTROL INFORMATION</w:t>
      </w:r>
    </w:p>
    <w:p w:rsidR="00CB410F" w:rsidRPr="002B7DE4" w:rsidRDefault="00CB410F" w:rsidP="00124DEF">
      <w:pPr>
        <w:pStyle w:val="Header"/>
        <w:tabs>
          <w:tab w:val="clear" w:pos="4320"/>
          <w:tab w:val="clear" w:pos="8640"/>
        </w:tabs>
        <w:spacing w:after="240"/>
        <w:ind w:left="720"/>
        <w:rPr>
          <w:sz w:val="24"/>
          <w:szCs w:val="24"/>
        </w:rPr>
      </w:pPr>
      <w:r w:rsidRPr="002B7DE4">
        <w:rPr>
          <w:sz w:val="24"/>
          <w:szCs w:val="24"/>
        </w:rPr>
        <w:t>7.1</w:t>
      </w:r>
      <w:r w:rsidRPr="002B7DE4">
        <w:rPr>
          <w:sz w:val="24"/>
          <w:szCs w:val="24"/>
        </w:rPr>
        <w:tab/>
        <w:t>APPROVAL AUTHORITY</w:t>
      </w:r>
    </w:p>
    <w:tbl>
      <w:tblPr>
        <w:tblW w:w="6480"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2250"/>
        <w:gridCol w:w="1620"/>
      </w:tblGrid>
      <w:tr w:rsidR="00124DEF" w:rsidRPr="002B7DE4" w:rsidTr="000C5D96">
        <w:trPr>
          <w:jc w:val="center"/>
        </w:trPr>
        <w:tc>
          <w:tcPr>
            <w:tcW w:w="2610" w:type="dxa"/>
          </w:tcPr>
          <w:p w:rsidR="00124DEF" w:rsidRPr="002B7DE4" w:rsidRDefault="00124DEF" w:rsidP="000C5D96">
            <w:pPr>
              <w:pStyle w:val="Header"/>
              <w:tabs>
                <w:tab w:val="clear" w:pos="4320"/>
                <w:tab w:val="clear" w:pos="8640"/>
              </w:tabs>
              <w:ind w:right="90"/>
              <w:jc w:val="center"/>
              <w:rPr>
                <w:sz w:val="24"/>
                <w:szCs w:val="24"/>
              </w:rPr>
            </w:pPr>
            <w:r w:rsidRPr="002B7DE4">
              <w:rPr>
                <w:sz w:val="24"/>
                <w:szCs w:val="24"/>
              </w:rPr>
              <w:t>REVISED BY</w:t>
            </w:r>
          </w:p>
        </w:tc>
        <w:tc>
          <w:tcPr>
            <w:tcW w:w="2250" w:type="dxa"/>
          </w:tcPr>
          <w:p w:rsidR="00124DEF" w:rsidRPr="002B7DE4" w:rsidRDefault="00124DEF" w:rsidP="000C5D96">
            <w:pPr>
              <w:pStyle w:val="Header"/>
              <w:tabs>
                <w:tab w:val="clear" w:pos="4320"/>
                <w:tab w:val="clear" w:pos="8640"/>
              </w:tabs>
              <w:ind w:right="90"/>
              <w:jc w:val="center"/>
              <w:rPr>
                <w:sz w:val="24"/>
                <w:szCs w:val="24"/>
              </w:rPr>
            </w:pPr>
            <w:r w:rsidRPr="002B7DE4">
              <w:rPr>
                <w:sz w:val="24"/>
                <w:szCs w:val="24"/>
              </w:rPr>
              <w:t>APPROVAL BY</w:t>
            </w:r>
          </w:p>
        </w:tc>
        <w:tc>
          <w:tcPr>
            <w:tcW w:w="1620" w:type="dxa"/>
          </w:tcPr>
          <w:p w:rsidR="00124DEF" w:rsidRPr="002B7DE4" w:rsidRDefault="00124DEF" w:rsidP="000C5D96">
            <w:pPr>
              <w:pStyle w:val="Header"/>
              <w:tabs>
                <w:tab w:val="clear" w:pos="4320"/>
                <w:tab w:val="clear" w:pos="8640"/>
              </w:tabs>
              <w:ind w:right="-72"/>
              <w:jc w:val="center"/>
              <w:rPr>
                <w:sz w:val="24"/>
                <w:szCs w:val="24"/>
              </w:rPr>
            </w:pPr>
            <w:r w:rsidRPr="002B7DE4">
              <w:rPr>
                <w:sz w:val="24"/>
                <w:szCs w:val="24"/>
              </w:rPr>
              <w:t>DATE</w:t>
            </w:r>
          </w:p>
        </w:tc>
      </w:tr>
      <w:tr w:rsidR="00124DEF" w:rsidRPr="002B7DE4" w:rsidTr="000C5D96">
        <w:trPr>
          <w:trHeight w:val="462"/>
          <w:jc w:val="center"/>
        </w:trPr>
        <w:tc>
          <w:tcPr>
            <w:tcW w:w="2610" w:type="dxa"/>
          </w:tcPr>
          <w:p w:rsidR="00124DEF" w:rsidRPr="002B7DE4" w:rsidRDefault="00124DEF" w:rsidP="000C5D96">
            <w:pPr>
              <w:pStyle w:val="Header"/>
              <w:tabs>
                <w:tab w:val="clear" w:pos="4320"/>
                <w:tab w:val="clear" w:pos="8640"/>
              </w:tabs>
              <w:ind w:right="90"/>
              <w:jc w:val="center"/>
              <w:rPr>
                <w:sz w:val="24"/>
                <w:szCs w:val="24"/>
              </w:rPr>
            </w:pPr>
            <w:r w:rsidRPr="002B7DE4">
              <w:rPr>
                <w:sz w:val="24"/>
                <w:szCs w:val="24"/>
              </w:rPr>
              <w:t>Food Safety Team</w:t>
            </w:r>
          </w:p>
        </w:tc>
        <w:tc>
          <w:tcPr>
            <w:tcW w:w="2250" w:type="dxa"/>
          </w:tcPr>
          <w:p w:rsidR="00124DEF" w:rsidRPr="002B7DE4" w:rsidRDefault="00124DEF" w:rsidP="000C5D96">
            <w:pPr>
              <w:pStyle w:val="Header"/>
              <w:tabs>
                <w:tab w:val="clear" w:pos="4320"/>
                <w:tab w:val="clear" w:pos="8640"/>
              </w:tabs>
              <w:ind w:right="90"/>
              <w:jc w:val="center"/>
              <w:rPr>
                <w:sz w:val="24"/>
                <w:szCs w:val="24"/>
              </w:rPr>
            </w:pPr>
            <w:r w:rsidRPr="002B7DE4">
              <w:rPr>
                <w:sz w:val="24"/>
                <w:szCs w:val="24"/>
              </w:rPr>
              <w:t>Food Safety Team</w:t>
            </w:r>
          </w:p>
        </w:tc>
        <w:tc>
          <w:tcPr>
            <w:tcW w:w="1620" w:type="dxa"/>
          </w:tcPr>
          <w:p w:rsidR="00124DEF" w:rsidRPr="002B7DE4" w:rsidRDefault="00124DEF" w:rsidP="000C5D96">
            <w:pPr>
              <w:pStyle w:val="Header"/>
              <w:tabs>
                <w:tab w:val="clear" w:pos="4320"/>
                <w:tab w:val="clear" w:pos="8640"/>
              </w:tabs>
              <w:ind w:right="90"/>
              <w:jc w:val="center"/>
              <w:rPr>
                <w:sz w:val="24"/>
                <w:szCs w:val="24"/>
              </w:rPr>
            </w:pPr>
            <w:r w:rsidRPr="002B7DE4">
              <w:rPr>
                <w:sz w:val="24"/>
                <w:szCs w:val="24"/>
              </w:rPr>
              <w:t>31/3/2015</w:t>
            </w:r>
          </w:p>
        </w:tc>
      </w:tr>
    </w:tbl>
    <w:p w:rsidR="00CB410F" w:rsidRPr="002B7DE4" w:rsidRDefault="00CB410F" w:rsidP="00A65277">
      <w:pPr>
        <w:pStyle w:val="ListParagraph"/>
        <w:ind w:left="1080"/>
        <w:jc w:val="both"/>
        <w:rPr>
          <w:sz w:val="24"/>
          <w:szCs w:val="24"/>
        </w:rPr>
      </w:pPr>
    </w:p>
    <w:sectPr w:rsidR="00CB410F" w:rsidRPr="002B7DE4" w:rsidSect="009E020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9BC" w:rsidRDefault="00A449BC" w:rsidP="00715B2D">
      <w:r>
        <w:separator/>
      </w:r>
    </w:p>
  </w:endnote>
  <w:endnote w:type="continuationSeparator" w:id="1">
    <w:p w:rsidR="00A449BC" w:rsidRDefault="00A449BC"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A449BC" w:rsidRDefault="00A449BC">
            <w:pPr>
              <w:pStyle w:val="Footer"/>
              <w:jc w:val="center"/>
            </w:pPr>
            <w:r>
              <w:t xml:space="preserve">Page </w:t>
            </w:r>
            <w:r w:rsidR="0079269D">
              <w:rPr>
                <w:b/>
                <w:sz w:val="24"/>
                <w:szCs w:val="24"/>
              </w:rPr>
              <w:fldChar w:fldCharType="begin"/>
            </w:r>
            <w:r>
              <w:rPr>
                <w:b/>
              </w:rPr>
              <w:instrText xml:space="preserve"> PAGE </w:instrText>
            </w:r>
            <w:r w:rsidR="0079269D">
              <w:rPr>
                <w:b/>
                <w:sz w:val="24"/>
                <w:szCs w:val="24"/>
              </w:rPr>
              <w:fldChar w:fldCharType="separate"/>
            </w:r>
            <w:r w:rsidR="00936947">
              <w:rPr>
                <w:b/>
                <w:noProof/>
              </w:rPr>
              <w:t>4</w:t>
            </w:r>
            <w:r w:rsidR="0079269D">
              <w:rPr>
                <w:b/>
                <w:sz w:val="24"/>
                <w:szCs w:val="24"/>
              </w:rPr>
              <w:fldChar w:fldCharType="end"/>
            </w:r>
            <w:r>
              <w:t xml:space="preserve"> of </w:t>
            </w:r>
            <w:r w:rsidR="0079269D">
              <w:rPr>
                <w:b/>
                <w:sz w:val="24"/>
                <w:szCs w:val="24"/>
              </w:rPr>
              <w:fldChar w:fldCharType="begin"/>
            </w:r>
            <w:r>
              <w:rPr>
                <w:b/>
              </w:rPr>
              <w:instrText xml:space="preserve"> NUMPAGES  </w:instrText>
            </w:r>
            <w:r w:rsidR="0079269D">
              <w:rPr>
                <w:b/>
                <w:sz w:val="24"/>
                <w:szCs w:val="24"/>
              </w:rPr>
              <w:fldChar w:fldCharType="separate"/>
            </w:r>
            <w:r w:rsidR="00936947">
              <w:rPr>
                <w:b/>
                <w:noProof/>
              </w:rPr>
              <w:t>6</w:t>
            </w:r>
            <w:r w:rsidR="0079269D">
              <w:rPr>
                <w:b/>
                <w:sz w:val="24"/>
                <w:szCs w:val="24"/>
              </w:rPr>
              <w:fldChar w:fldCharType="end"/>
            </w:r>
          </w:p>
        </w:sdtContent>
      </w:sdt>
    </w:sdtContent>
  </w:sdt>
  <w:p w:rsidR="00A449BC" w:rsidRDefault="00A449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9BC" w:rsidRDefault="00A449BC" w:rsidP="00715B2D">
      <w:r>
        <w:separator/>
      </w:r>
    </w:p>
  </w:footnote>
  <w:footnote w:type="continuationSeparator" w:id="1">
    <w:p w:rsidR="00A449BC" w:rsidRDefault="00A449BC"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4" w:type="dxa"/>
      <w:jc w:val="center"/>
      <w:tblInd w:w="1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6"/>
      <w:gridCol w:w="1479"/>
      <w:gridCol w:w="406"/>
      <w:gridCol w:w="540"/>
      <w:gridCol w:w="1207"/>
      <w:gridCol w:w="1133"/>
      <w:gridCol w:w="533"/>
      <w:gridCol w:w="2460"/>
    </w:tblGrid>
    <w:tr w:rsidR="00A449BC" w:rsidRPr="00481177" w:rsidTr="00112D5A">
      <w:trPr>
        <w:trHeight w:val="704"/>
        <w:jc w:val="center"/>
      </w:trPr>
      <w:tc>
        <w:tcPr>
          <w:tcW w:w="2436" w:type="dxa"/>
          <w:vMerge w:val="restart"/>
          <w:vAlign w:val="center"/>
        </w:tcPr>
        <w:p w:rsidR="00A449BC" w:rsidRPr="002B7DE4" w:rsidRDefault="00A449BC" w:rsidP="00CF11AA">
          <w:pPr>
            <w:pStyle w:val="Header"/>
            <w:jc w:val="center"/>
          </w:pPr>
          <w:r w:rsidRPr="002B7DE4">
            <w:rPr>
              <w:noProof/>
            </w:rPr>
            <w:drawing>
              <wp:inline distT="0" distB="0" distL="0" distR="0">
                <wp:extent cx="1381125" cy="590550"/>
                <wp:effectExtent l="19050" t="0" r="9525" b="0"/>
                <wp:docPr id="6"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81153" cy="590562"/>
                        </a:xfrm>
                        <a:prstGeom prst="rect">
                          <a:avLst/>
                        </a:prstGeom>
                        <a:noFill/>
                        <a:ln w="9525">
                          <a:noFill/>
                          <a:miter lim="800000"/>
                          <a:headEnd/>
                          <a:tailEnd/>
                        </a:ln>
                      </pic:spPr>
                    </pic:pic>
                  </a:graphicData>
                </a:graphic>
              </wp:inline>
            </w:drawing>
          </w:r>
        </w:p>
      </w:tc>
      <w:tc>
        <w:tcPr>
          <w:tcW w:w="2425" w:type="dxa"/>
          <w:gridSpan w:val="3"/>
          <w:vAlign w:val="center"/>
        </w:tcPr>
        <w:p w:rsidR="00A449BC" w:rsidRPr="002B7DE4" w:rsidRDefault="00A449BC" w:rsidP="00D147DD">
          <w:pPr>
            <w:pStyle w:val="Header"/>
            <w:jc w:val="center"/>
            <w:rPr>
              <w:sz w:val="24"/>
              <w:szCs w:val="24"/>
            </w:rPr>
          </w:pPr>
          <w:r w:rsidRPr="002B7DE4">
            <w:rPr>
              <w:sz w:val="24"/>
              <w:szCs w:val="24"/>
            </w:rPr>
            <w:t>PRP</w:t>
          </w:r>
        </w:p>
      </w:tc>
      <w:tc>
        <w:tcPr>
          <w:tcW w:w="5333" w:type="dxa"/>
          <w:gridSpan w:val="4"/>
          <w:vAlign w:val="center"/>
        </w:tcPr>
        <w:p w:rsidR="00A449BC" w:rsidRPr="002B7DE4" w:rsidRDefault="00A449BC" w:rsidP="00FE24B0">
          <w:pPr>
            <w:pStyle w:val="Header"/>
            <w:jc w:val="center"/>
            <w:rPr>
              <w:sz w:val="24"/>
              <w:szCs w:val="24"/>
            </w:rPr>
          </w:pPr>
          <w:r w:rsidRPr="002B7DE4">
            <w:rPr>
              <w:b/>
              <w:sz w:val="24"/>
              <w:szCs w:val="24"/>
            </w:rPr>
            <w:t>Title: Cleaning &amp; Sanitation Operating Procedure</w:t>
          </w:r>
        </w:p>
      </w:tc>
    </w:tr>
    <w:tr w:rsidR="00A449BC" w:rsidRPr="00481177" w:rsidTr="00112D5A">
      <w:trPr>
        <w:trHeight w:val="739"/>
        <w:jc w:val="center"/>
      </w:trPr>
      <w:tc>
        <w:tcPr>
          <w:tcW w:w="2436" w:type="dxa"/>
          <w:vMerge/>
        </w:tcPr>
        <w:p w:rsidR="00A449BC" w:rsidRPr="002B7DE4" w:rsidRDefault="00A449BC" w:rsidP="004605C1">
          <w:pPr>
            <w:pStyle w:val="Header"/>
            <w:ind w:left="720"/>
          </w:pPr>
        </w:p>
      </w:tc>
      <w:tc>
        <w:tcPr>
          <w:tcW w:w="1479" w:type="dxa"/>
          <w:vAlign w:val="center"/>
        </w:tcPr>
        <w:p w:rsidR="00A449BC" w:rsidRPr="002B7DE4" w:rsidRDefault="00A449BC" w:rsidP="00FE24B0">
          <w:pPr>
            <w:pStyle w:val="Header"/>
            <w:jc w:val="center"/>
            <w:rPr>
              <w:sz w:val="24"/>
              <w:szCs w:val="24"/>
            </w:rPr>
          </w:pPr>
          <w:r w:rsidRPr="002B7DE4">
            <w:rPr>
              <w:sz w:val="24"/>
              <w:szCs w:val="24"/>
            </w:rPr>
            <w:t>Version: 6</w:t>
          </w:r>
        </w:p>
      </w:tc>
      <w:tc>
        <w:tcPr>
          <w:tcW w:w="2153" w:type="dxa"/>
          <w:gridSpan w:val="3"/>
          <w:vAlign w:val="center"/>
        </w:tcPr>
        <w:p w:rsidR="00A449BC" w:rsidRPr="002B7DE4" w:rsidRDefault="00A449BC" w:rsidP="003D5ED2">
          <w:pPr>
            <w:pStyle w:val="Header"/>
            <w:jc w:val="center"/>
            <w:rPr>
              <w:sz w:val="24"/>
              <w:szCs w:val="24"/>
            </w:rPr>
          </w:pPr>
          <w:r w:rsidRPr="002B7DE4">
            <w:rPr>
              <w:sz w:val="24"/>
              <w:szCs w:val="24"/>
            </w:rPr>
            <w:t>Version Date:</w:t>
          </w:r>
        </w:p>
        <w:p w:rsidR="00A449BC" w:rsidRPr="002B7DE4" w:rsidRDefault="00A449BC" w:rsidP="003D5ED2">
          <w:pPr>
            <w:pStyle w:val="Header"/>
            <w:jc w:val="center"/>
            <w:rPr>
              <w:sz w:val="24"/>
              <w:szCs w:val="24"/>
            </w:rPr>
          </w:pPr>
          <w:r w:rsidRPr="002B7DE4">
            <w:rPr>
              <w:sz w:val="24"/>
              <w:szCs w:val="24"/>
            </w:rPr>
            <w:t>June 6, 2019</w:t>
          </w:r>
        </w:p>
      </w:tc>
      <w:tc>
        <w:tcPr>
          <w:tcW w:w="1666" w:type="dxa"/>
          <w:gridSpan w:val="2"/>
          <w:vAlign w:val="center"/>
        </w:tcPr>
        <w:p w:rsidR="00A449BC" w:rsidRPr="002B7DE4" w:rsidRDefault="00A449BC" w:rsidP="00FE24B0">
          <w:pPr>
            <w:jc w:val="center"/>
            <w:rPr>
              <w:sz w:val="24"/>
              <w:szCs w:val="24"/>
            </w:rPr>
          </w:pPr>
          <w:r w:rsidRPr="002B7DE4">
            <w:rPr>
              <w:sz w:val="24"/>
              <w:szCs w:val="24"/>
            </w:rPr>
            <w:t>Revision Number: 7</w:t>
          </w:r>
        </w:p>
      </w:tc>
      <w:tc>
        <w:tcPr>
          <w:tcW w:w="2460" w:type="dxa"/>
          <w:vAlign w:val="center"/>
        </w:tcPr>
        <w:p w:rsidR="00A449BC" w:rsidRPr="002B7DE4" w:rsidRDefault="00A449BC" w:rsidP="00FE24B0">
          <w:pPr>
            <w:jc w:val="center"/>
            <w:rPr>
              <w:sz w:val="24"/>
              <w:szCs w:val="24"/>
            </w:rPr>
          </w:pPr>
          <w:r w:rsidRPr="002B7DE4">
            <w:rPr>
              <w:sz w:val="24"/>
              <w:szCs w:val="24"/>
            </w:rPr>
            <w:t>Revision Date:</w:t>
          </w:r>
        </w:p>
        <w:p w:rsidR="00A449BC" w:rsidRPr="002B7DE4" w:rsidRDefault="00A449BC" w:rsidP="00FE24B0">
          <w:pPr>
            <w:jc w:val="center"/>
            <w:rPr>
              <w:sz w:val="24"/>
              <w:szCs w:val="24"/>
            </w:rPr>
          </w:pPr>
          <w:r w:rsidRPr="002B7DE4">
            <w:rPr>
              <w:sz w:val="24"/>
              <w:szCs w:val="24"/>
            </w:rPr>
            <w:t>September 24, 2019</w:t>
          </w:r>
        </w:p>
      </w:tc>
    </w:tr>
    <w:tr w:rsidR="00A449BC" w:rsidRPr="00481177" w:rsidTr="00112D5A">
      <w:trPr>
        <w:trHeight w:val="728"/>
        <w:jc w:val="center"/>
      </w:trPr>
      <w:tc>
        <w:tcPr>
          <w:tcW w:w="4321" w:type="dxa"/>
          <w:gridSpan w:val="3"/>
          <w:vAlign w:val="center"/>
        </w:tcPr>
        <w:p w:rsidR="00A449BC" w:rsidRPr="002B7DE4" w:rsidRDefault="00A449BC" w:rsidP="00FE24B0">
          <w:pPr>
            <w:pStyle w:val="Header"/>
            <w:jc w:val="center"/>
            <w:rPr>
              <w:sz w:val="24"/>
              <w:szCs w:val="24"/>
            </w:rPr>
          </w:pPr>
          <w:r w:rsidRPr="002B7DE4">
            <w:rPr>
              <w:sz w:val="24"/>
              <w:szCs w:val="24"/>
            </w:rPr>
            <w:t>Ownership;</w:t>
          </w:r>
        </w:p>
        <w:p w:rsidR="00A449BC" w:rsidRPr="002B7DE4" w:rsidRDefault="00A449BC" w:rsidP="009243C9">
          <w:pPr>
            <w:pStyle w:val="Header"/>
            <w:jc w:val="center"/>
            <w:rPr>
              <w:sz w:val="24"/>
              <w:szCs w:val="24"/>
            </w:rPr>
          </w:pPr>
          <w:r>
            <w:rPr>
              <w:sz w:val="24"/>
              <w:szCs w:val="24"/>
            </w:rPr>
            <w:t>Food Safety Coordinator</w:t>
          </w:r>
        </w:p>
      </w:tc>
      <w:tc>
        <w:tcPr>
          <w:tcW w:w="2880" w:type="dxa"/>
          <w:gridSpan w:val="3"/>
          <w:vAlign w:val="center"/>
        </w:tcPr>
        <w:p w:rsidR="00A449BC" w:rsidRPr="002B7DE4" w:rsidRDefault="00A449BC" w:rsidP="00FE24B0">
          <w:pPr>
            <w:pStyle w:val="Header"/>
            <w:jc w:val="center"/>
            <w:rPr>
              <w:sz w:val="24"/>
              <w:szCs w:val="24"/>
            </w:rPr>
          </w:pPr>
          <w:r w:rsidRPr="002B7DE4">
            <w:rPr>
              <w:sz w:val="24"/>
              <w:szCs w:val="24"/>
            </w:rPr>
            <w:t>Authorized by;</w:t>
          </w:r>
        </w:p>
        <w:p w:rsidR="00A449BC" w:rsidRPr="002B7DE4" w:rsidRDefault="00A449BC" w:rsidP="00FE24B0">
          <w:pPr>
            <w:pStyle w:val="Header"/>
            <w:jc w:val="center"/>
            <w:rPr>
              <w:sz w:val="24"/>
              <w:szCs w:val="24"/>
            </w:rPr>
          </w:pPr>
          <w:r w:rsidRPr="002B7DE4">
            <w:rPr>
              <w:sz w:val="24"/>
              <w:szCs w:val="24"/>
            </w:rPr>
            <w:t>Managing Director</w:t>
          </w:r>
        </w:p>
      </w:tc>
      <w:tc>
        <w:tcPr>
          <w:tcW w:w="2993" w:type="dxa"/>
          <w:gridSpan w:val="2"/>
          <w:vAlign w:val="center"/>
        </w:tcPr>
        <w:p w:rsidR="00A449BC" w:rsidRPr="002B7DE4" w:rsidRDefault="00A449BC" w:rsidP="00FE24B0">
          <w:pPr>
            <w:pStyle w:val="Header"/>
            <w:jc w:val="center"/>
            <w:rPr>
              <w:sz w:val="24"/>
              <w:szCs w:val="24"/>
            </w:rPr>
          </w:pPr>
          <w:r w:rsidRPr="002B7DE4">
            <w:rPr>
              <w:sz w:val="24"/>
              <w:szCs w:val="24"/>
            </w:rPr>
            <w:t>Document Number:</w:t>
          </w:r>
        </w:p>
        <w:p w:rsidR="00A449BC" w:rsidRPr="002B7DE4" w:rsidRDefault="00A449BC" w:rsidP="00FE24B0">
          <w:pPr>
            <w:pStyle w:val="Header"/>
            <w:jc w:val="center"/>
            <w:rPr>
              <w:sz w:val="24"/>
              <w:szCs w:val="24"/>
            </w:rPr>
          </w:pPr>
          <w:r w:rsidRPr="002B7DE4">
            <w:rPr>
              <w:sz w:val="24"/>
              <w:szCs w:val="24"/>
            </w:rPr>
            <w:t>SOP-001</w:t>
          </w:r>
        </w:p>
      </w:tc>
    </w:tr>
  </w:tbl>
  <w:p w:rsidR="00A449BC" w:rsidRDefault="00A449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name w:val="Auto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0000009"/>
    <w:multiLevelType w:val="multilevel"/>
    <w:tmpl w:val="00000000"/>
    <w:name w:val="AutoList1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3">
    <w:nsid w:val="00000020"/>
    <w:multiLevelType w:val="multilevel"/>
    <w:tmpl w:val="00000000"/>
    <w:name w:val="AutoList17"/>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4">
    <w:nsid w:val="00000021"/>
    <w:multiLevelType w:val="multilevel"/>
    <w:tmpl w:val="00000000"/>
    <w:name w:val="AutoList19"/>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5">
    <w:nsid w:val="04804EBE"/>
    <w:multiLevelType w:val="hybridMultilevel"/>
    <w:tmpl w:val="7DA22420"/>
    <w:lvl w:ilvl="0" w:tplc="17CA09CE">
      <w:start w:val="1"/>
      <w:numFmt w:val="decimal"/>
      <w:lvlText w:val="4.4.%1 "/>
      <w:lvlJc w:val="left"/>
      <w:pPr>
        <w:ind w:left="720" w:hanging="360"/>
      </w:pPr>
      <w:rPr>
        <w:rFonts w:ascii="Times New Roman" w:hAnsi="Times New Roman" w:hint="default"/>
        <w:b w:val="0"/>
        <w:i w:val="0"/>
        <w:sz w:val="24"/>
        <w:u w:val="none"/>
      </w:r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6">
    <w:nsid w:val="061D4720"/>
    <w:multiLevelType w:val="multilevel"/>
    <w:tmpl w:val="85603774"/>
    <w:lvl w:ilvl="0">
      <w:start w:val="2"/>
      <w:numFmt w:val="decimal"/>
      <w:lvlText w:val="4.3.%1"/>
      <w:lvlJc w:val="left"/>
      <w:pPr>
        <w:tabs>
          <w:tab w:val="num" w:pos="2070"/>
        </w:tabs>
        <w:ind w:left="2070" w:hanging="720"/>
      </w:pPr>
      <w:rPr>
        <w:rFonts w:hint="default"/>
      </w:rPr>
    </w:lvl>
    <w:lvl w:ilvl="1">
      <w:start w:val="1"/>
      <w:numFmt w:val="decimal"/>
      <w:lvlText w:val="%1.%2"/>
      <w:lvlJc w:val="left"/>
      <w:pPr>
        <w:tabs>
          <w:tab w:val="num" w:pos="2790"/>
        </w:tabs>
        <w:ind w:left="2790" w:hanging="720"/>
      </w:pPr>
      <w:rPr>
        <w:rFonts w:hint="default"/>
      </w:rPr>
    </w:lvl>
    <w:lvl w:ilvl="2">
      <w:start w:val="1"/>
      <w:numFmt w:val="decimal"/>
      <w:lvlText w:val="%1.%2.%3"/>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7">
    <w:nsid w:val="066C074A"/>
    <w:multiLevelType w:val="multilevel"/>
    <w:tmpl w:val="387A2854"/>
    <w:lvl w:ilvl="0">
      <w:start w:val="7"/>
      <w:numFmt w:val="decimal"/>
      <w:lvlText w:val="%1.0"/>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069F306A"/>
    <w:multiLevelType w:val="hybridMultilevel"/>
    <w:tmpl w:val="F93E86AA"/>
    <w:lvl w:ilvl="0" w:tplc="2C949E32">
      <w:start w:val="1"/>
      <w:numFmt w:val="decimal"/>
      <w:lvlText w:val="4.1.%1 "/>
      <w:lvlJc w:val="left"/>
      <w:pPr>
        <w:ind w:left="720" w:hanging="360"/>
      </w:pPr>
      <w:rPr>
        <w:rFonts w:ascii="Times New Roman" w:hAnsi="Times New Roman" w:hint="default"/>
        <w:b w:val="0"/>
        <w:i w:val="0"/>
        <w:sz w:val="24"/>
        <w:u w:val="no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9">
    <w:nsid w:val="0919478E"/>
    <w:multiLevelType w:val="multilevel"/>
    <w:tmpl w:val="5D48FA46"/>
    <w:lvl w:ilvl="0">
      <w:start w:val="1"/>
      <w:numFmt w:val="none"/>
      <w:lvlText w:val="4.2.3.3"/>
      <w:lvlJc w:val="left"/>
      <w:pPr>
        <w:ind w:left="2250" w:hanging="360"/>
      </w:pPr>
      <w:rPr>
        <w:rFonts w:hint="default"/>
      </w:rPr>
    </w:lvl>
    <w:lvl w:ilvl="1">
      <w:start w:val="1"/>
      <w:numFmt w:val="lowerLetter"/>
      <w:lvlText w:val="%2."/>
      <w:lvlJc w:val="left"/>
      <w:pPr>
        <w:ind w:left="2970" w:hanging="360"/>
      </w:pPr>
      <w:rPr>
        <w:rFonts w:hint="default"/>
      </w:rPr>
    </w:lvl>
    <w:lvl w:ilvl="2">
      <w:start w:val="1"/>
      <w:numFmt w:val="lowerRoman"/>
      <w:lvlText w:val="%3."/>
      <w:lvlJc w:val="right"/>
      <w:pPr>
        <w:ind w:left="3690" w:hanging="180"/>
      </w:pPr>
      <w:rPr>
        <w:rFonts w:hint="default"/>
      </w:rPr>
    </w:lvl>
    <w:lvl w:ilvl="3">
      <w:start w:val="1"/>
      <w:numFmt w:val="decimal"/>
      <w:lvlText w:val="4.2.3.%4"/>
      <w:lvlJc w:val="left"/>
      <w:pPr>
        <w:ind w:left="4410" w:hanging="360"/>
      </w:pPr>
      <w:rPr>
        <w:rFonts w:hint="default"/>
      </w:rPr>
    </w:lvl>
    <w:lvl w:ilvl="4">
      <w:start w:val="1"/>
      <w:numFmt w:val="lowerLetter"/>
      <w:lvlText w:val="%5."/>
      <w:lvlJc w:val="left"/>
      <w:pPr>
        <w:ind w:left="5130" w:hanging="360"/>
      </w:pPr>
      <w:rPr>
        <w:rFonts w:hint="default"/>
      </w:rPr>
    </w:lvl>
    <w:lvl w:ilvl="5">
      <w:start w:val="1"/>
      <w:numFmt w:val="lowerRoman"/>
      <w:lvlText w:val="%6."/>
      <w:lvlJc w:val="right"/>
      <w:pPr>
        <w:ind w:left="5850" w:hanging="180"/>
      </w:pPr>
      <w:rPr>
        <w:rFonts w:hint="default"/>
      </w:rPr>
    </w:lvl>
    <w:lvl w:ilvl="6">
      <w:start w:val="1"/>
      <w:numFmt w:val="decimal"/>
      <w:lvlText w:val="%7."/>
      <w:lvlJc w:val="left"/>
      <w:pPr>
        <w:ind w:left="6570" w:hanging="360"/>
      </w:pPr>
      <w:rPr>
        <w:rFonts w:hint="default"/>
      </w:rPr>
    </w:lvl>
    <w:lvl w:ilvl="7">
      <w:start w:val="1"/>
      <w:numFmt w:val="lowerLetter"/>
      <w:lvlText w:val="%8."/>
      <w:lvlJc w:val="left"/>
      <w:pPr>
        <w:ind w:left="7290" w:hanging="360"/>
      </w:pPr>
      <w:rPr>
        <w:rFonts w:hint="default"/>
      </w:rPr>
    </w:lvl>
    <w:lvl w:ilvl="8">
      <w:start w:val="1"/>
      <w:numFmt w:val="lowerRoman"/>
      <w:lvlText w:val="%9."/>
      <w:lvlJc w:val="right"/>
      <w:pPr>
        <w:ind w:left="8010" w:hanging="180"/>
      </w:pPr>
      <w:rPr>
        <w:rFonts w:hint="default"/>
      </w:rPr>
    </w:lvl>
  </w:abstractNum>
  <w:abstractNum w:abstractNumId="10">
    <w:nsid w:val="0C665D0B"/>
    <w:multiLevelType w:val="hybridMultilevel"/>
    <w:tmpl w:val="653047BE"/>
    <w:lvl w:ilvl="0" w:tplc="F5D81846">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031835"/>
    <w:multiLevelType w:val="multilevel"/>
    <w:tmpl w:val="DE18D114"/>
    <w:lvl w:ilvl="0">
      <w:start w:val="1"/>
      <w:numFmt w:val="decimal"/>
      <w:lvlText w:val="4.1.%1 "/>
      <w:lvlJc w:val="left"/>
      <w:pPr>
        <w:tabs>
          <w:tab w:val="num" w:pos="2070"/>
        </w:tabs>
        <w:ind w:left="2070" w:hanging="720"/>
      </w:pPr>
      <w:rPr>
        <w:rFonts w:ascii="Franklin Gothic Book" w:hAnsi="Franklin Gothic Book" w:hint="default"/>
        <w:b w:val="0"/>
        <w:i w:val="0"/>
        <w:sz w:val="24"/>
        <w:u w:val="none"/>
      </w:rPr>
    </w:lvl>
    <w:lvl w:ilvl="1">
      <w:start w:val="1"/>
      <w:numFmt w:val="decimal"/>
      <w:lvlText w:val="%1.%2"/>
      <w:lvlJc w:val="left"/>
      <w:pPr>
        <w:tabs>
          <w:tab w:val="num" w:pos="2790"/>
        </w:tabs>
        <w:ind w:left="2790" w:hanging="720"/>
      </w:pPr>
      <w:rPr>
        <w:rFonts w:hint="default"/>
      </w:rPr>
    </w:lvl>
    <w:lvl w:ilvl="2">
      <w:start w:val="1"/>
      <w:numFmt w:val="decimal"/>
      <w:lvlText w:val="%1.%2.%3"/>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12">
    <w:nsid w:val="114B1FA0"/>
    <w:multiLevelType w:val="multilevel"/>
    <w:tmpl w:val="6A9EC390"/>
    <w:lvl w:ilvl="0">
      <w:start w:val="3"/>
      <w:numFmt w:val="none"/>
      <w:lvlText w:val="4.1.2"/>
      <w:lvlJc w:val="left"/>
      <w:pPr>
        <w:tabs>
          <w:tab w:val="num" w:pos="2070"/>
        </w:tabs>
        <w:ind w:left="2070" w:hanging="720"/>
      </w:pPr>
      <w:rPr>
        <w:rFonts w:hint="default"/>
      </w:rPr>
    </w:lvl>
    <w:lvl w:ilvl="1">
      <w:start w:val="1"/>
      <w:numFmt w:val="decimal"/>
      <w:lvlText w:val="%14.2"/>
      <w:lvlJc w:val="left"/>
      <w:pPr>
        <w:tabs>
          <w:tab w:val="num" w:pos="1080"/>
        </w:tabs>
        <w:ind w:left="1080" w:hanging="720"/>
      </w:pPr>
      <w:rPr>
        <w:rFonts w:hint="default"/>
      </w:rPr>
    </w:lvl>
    <w:lvl w:ilvl="2">
      <w:start w:val="1"/>
      <w:numFmt w:val="decimal"/>
      <w:lvlText w:val="%14.3.2.1"/>
      <w:lvlJc w:val="left"/>
      <w:pPr>
        <w:tabs>
          <w:tab w:val="num" w:pos="2790"/>
        </w:tabs>
        <w:ind w:left="279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13">
    <w:nsid w:val="1248081E"/>
    <w:multiLevelType w:val="multilevel"/>
    <w:tmpl w:val="D3A2A1E4"/>
    <w:lvl w:ilvl="0">
      <w:start w:val="3"/>
      <w:numFmt w:val="none"/>
      <w:lvlText w:val="4.2.3.9"/>
      <w:lvlJc w:val="left"/>
      <w:pPr>
        <w:tabs>
          <w:tab w:val="num" w:pos="2070"/>
        </w:tabs>
        <w:ind w:left="2070" w:hanging="720"/>
      </w:pPr>
      <w:rPr>
        <w:rFonts w:hint="default"/>
      </w:rPr>
    </w:lvl>
    <w:lvl w:ilvl="1">
      <w:start w:val="1"/>
      <w:numFmt w:val="decimal"/>
      <w:lvlText w:val="%14.2"/>
      <w:lvlJc w:val="left"/>
      <w:pPr>
        <w:tabs>
          <w:tab w:val="num" w:pos="1080"/>
        </w:tabs>
        <w:ind w:left="1080" w:hanging="720"/>
      </w:pPr>
      <w:rPr>
        <w:rFonts w:hint="default"/>
      </w:rPr>
    </w:lvl>
    <w:lvl w:ilvl="2">
      <w:start w:val="1"/>
      <w:numFmt w:val="decimal"/>
      <w:lvlText w:val="%1.%2.%3"/>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14">
    <w:nsid w:val="12F750E1"/>
    <w:multiLevelType w:val="singleLevel"/>
    <w:tmpl w:val="18AA8026"/>
    <w:lvl w:ilvl="0">
      <w:numFmt w:val="decimal"/>
      <w:lvlText w:val="2.%1 "/>
      <w:legacy w:legacy="1" w:legacySpace="0" w:legacyIndent="360"/>
      <w:lvlJc w:val="left"/>
      <w:pPr>
        <w:ind w:left="360" w:hanging="360"/>
      </w:pPr>
      <w:rPr>
        <w:rFonts w:ascii="Times New Roman" w:hAnsi="Times New Roman" w:hint="default"/>
        <w:b w:val="0"/>
        <w:i w:val="0"/>
        <w:sz w:val="22"/>
        <w:u w:val="none"/>
      </w:rPr>
    </w:lvl>
  </w:abstractNum>
  <w:abstractNum w:abstractNumId="15">
    <w:nsid w:val="13986337"/>
    <w:multiLevelType w:val="hybridMultilevel"/>
    <w:tmpl w:val="D33C59EA"/>
    <w:lvl w:ilvl="0" w:tplc="B71E8A32">
      <w:start w:val="4"/>
      <w:numFmt w:val="decimal"/>
      <w:lvlText w:val="4.%1"/>
      <w:lvlJc w:val="left"/>
      <w:pPr>
        <w:ind w:left="288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6">
    <w:nsid w:val="14F778C4"/>
    <w:multiLevelType w:val="hybridMultilevel"/>
    <w:tmpl w:val="71AC6888"/>
    <w:lvl w:ilvl="0" w:tplc="93EE8D90">
      <w:start w:val="1"/>
      <w:numFmt w:val="decimal"/>
      <w:lvlText w:val="3.%1 "/>
      <w:lvlJc w:val="left"/>
      <w:pPr>
        <w:ind w:left="1440" w:hanging="360"/>
      </w:pPr>
      <w:rPr>
        <w:rFonts w:ascii="Times New Roman" w:hAnsi="Times New Roman" w:hint="default"/>
        <w:b w:val="0"/>
        <w:i w:val="0"/>
        <w:sz w:val="22"/>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53253FF"/>
    <w:multiLevelType w:val="hybridMultilevel"/>
    <w:tmpl w:val="3AD44424"/>
    <w:lvl w:ilvl="0" w:tplc="E5E408D6">
      <w:start w:val="1"/>
      <w:numFmt w:val="decimal"/>
      <w:lvlText w:val="4.3.2.2.%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8">
    <w:nsid w:val="17110F92"/>
    <w:multiLevelType w:val="hybridMultilevel"/>
    <w:tmpl w:val="6B7E3002"/>
    <w:lvl w:ilvl="0" w:tplc="2EA0F480">
      <w:start w:val="1"/>
      <w:numFmt w:val="decimal"/>
      <w:lvlText w:val="4.3.2.2.8.%1"/>
      <w:lvlJc w:val="left"/>
      <w:pPr>
        <w:ind w:left="4264" w:hanging="360"/>
      </w:pPr>
      <w:rPr>
        <w:rFonts w:hint="default"/>
        <w:b w:val="0"/>
        <w:i w:val="0"/>
        <w:sz w:val="24"/>
        <w:u w:val="none"/>
      </w:rPr>
    </w:lvl>
    <w:lvl w:ilvl="1" w:tplc="04090019" w:tentative="1">
      <w:start w:val="1"/>
      <w:numFmt w:val="lowerLetter"/>
      <w:lvlText w:val="%2."/>
      <w:lvlJc w:val="left"/>
      <w:pPr>
        <w:ind w:left="4984" w:hanging="360"/>
      </w:pPr>
    </w:lvl>
    <w:lvl w:ilvl="2" w:tplc="0409001B" w:tentative="1">
      <w:start w:val="1"/>
      <w:numFmt w:val="lowerRoman"/>
      <w:lvlText w:val="%3."/>
      <w:lvlJc w:val="right"/>
      <w:pPr>
        <w:ind w:left="5704" w:hanging="180"/>
      </w:pPr>
    </w:lvl>
    <w:lvl w:ilvl="3" w:tplc="0409000F" w:tentative="1">
      <w:start w:val="1"/>
      <w:numFmt w:val="decimal"/>
      <w:lvlText w:val="%4."/>
      <w:lvlJc w:val="left"/>
      <w:pPr>
        <w:ind w:left="6424" w:hanging="360"/>
      </w:pPr>
    </w:lvl>
    <w:lvl w:ilvl="4" w:tplc="04090019" w:tentative="1">
      <w:start w:val="1"/>
      <w:numFmt w:val="lowerLetter"/>
      <w:lvlText w:val="%5."/>
      <w:lvlJc w:val="left"/>
      <w:pPr>
        <w:ind w:left="7144" w:hanging="360"/>
      </w:pPr>
    </w:lvl>
    <w:lvl w:ilvl="5" w:tplc="0409001B" w:tentative="1">
      <w:start w:val="1"/>
      <w:numFmt w:val="lowerRoman"/>
      <w:lvlText w:val="%6."/>
      <w:lvlJc w:val="right"/>
      <w:pPr>
        <w:ind w:left="7864" w:hanging="180"/>
      </w:pPr>
    </w:lvl>
    <w:lvl w:ilvl="6" w:tplc="0409000F" w:tentative="1">
      <w:start w:val="1"/>
      <w:numFmt w:val="decimal"/>
      <w:lvlText w:val="%7."/>
      <w:lvlJc w:val="left"/>
      <w:pPr>
        <w:ind w:left="8584" w:hanging="360"/>
      </w:pPr>
    </w:lvl>
    <w:lvl w:ilvl="7" w:tplc="04090019" w:tentative="1">
      <w:start w:val="1"/>
      <w:numFmt w:val="lowerLetter"/>
      <w:lvlText w:val="%8."/>
      <w:lvlJc w:val="left"/>
      <w:pPr>
        <w:ind w:left="9304" w:hanging="360"/>
      </w:pPr>
    </w:lvl>
    <w:lvl w:ilvl="8" w:tplc="0409001B" w:tentative="1">
      <w:start w:val="1"/>
      <w:numFmt w:val="lowerRoman"/>
      <w:lvlText w:val="%9."/>
      <w:lvlJc w:val="right"/>
      <w:pPr>
        <w:ind w:left="10024" w:hanging="180"/>
      </w:pPr>
    </w:lvl>
  </w:abstractNum>
  <w:abstractNum w:abstractNumId="19">
    <w:nsid w:val="181A65E4"/>
    <w:multiLevelType w:val="multilevel"/>
    <w:tmpl w:val="C8A4EE94"/>
    <w:lvl w:ilvl="0">
      <w:start w:val="1"/>
      <w:numFmt w:val="none"/>
      <w:lvlText w:val="4.2.3.6"/>
      <w:lvlJc w:val="left"/>
      <w:pPr>
        <w:ind w:left="2250" w:hanging="360"/>
      </w:pPr>
      <w:rPr>
        <w:rFonts w:hint="default"/>
      </w:rPr>
    </w:lvl>
    <w:lvl w:ilvl="1">
      <w:start w:val="1"/>
      <w:numFmt w:val="lowerLetter"/>
      <w:lvlText w:val="%2."/>
      <w:lvlJc w:val="left"/>
      <w:pPr>
        <w:ind w:left="2970" w:hanging="360"/>
      </w:pPr>
      <w:rPr>
        <w:rFonts w:hint="default"/>
      </w:rPr>
    </w:lvl>
    <w:lvl w:ilvl="2">
      <w:start w:val="1"/>
      <w:numFmt w:val="lowerRoman"/>
      <w:lvlText w:val="%3."/>
      <w:lvlJc w:val="right"/>
      <w:pPr>
        <w:ind w:left="3690" w:hanging="180"/>
      </w:pPr>
      <w:rPr>
        <w:rFonts w:hint="default"/>
      </w:rPr>
    </w:lvl>
    <w:lvl w:ilvl="3">
      <w:start w:val="1"/>
      <w:numFmt w:val="decimal"/>
      <w:lvlText w:val="4.2.3.%4"/>
      <w:lvlJc w:val="left"/>
      <w:pPr>
        <w:ind w:left="4410" w:hanging="360"/>
      </w:pPr>
      <w:rPr>
        <w:rFonts w:hint="default"/>
      </w:rPr>
    </w:lvl>
    <w:lvl w:ilvl="4">
      <w:start w:val="1"/>
      <w:numFmt w:val="lowerLetter"/>
      <w:lvlText w:val="%5."/>
      <w:lvlJc w:val="left"/>
      <w:pPr>
        <w:ind w:left="5130" w:hanging="360"/>
      </w:pPr>
      <w:rPr>
        <w:rFonts w:hint="default"/>
      </w:rPr>
    </w:lvl>
    <w:lvl w:ilvl="5">
      <w:start w:val="1"/>
      <w:numFmt w:val="lowerRoman"/>
      <w:lvlText w:val="%6."/>
      <w:lvlJc w:val="right"/>
      <w:pPr>
        <w:ind w:left="5850" w:hanging="180"/>
      </w:pPr>
      <w:rPr>
        <w:rFonts w:hint="default"/>
      </w:rPr>
    </w:lvl>
    <w:lvl w:ilvl="6">
      <w:start w:val="1"/>
      <w:numFmt w:val="decimal"/>
      <w:lvlText w:val="%7."/>
      <w:lvlJc w:val="left"/>
      <w:pPr>
        <w:ind w:left="6570" w:hanging="360"/>
      </w:pPr>
      <w:rPr>
        <w:rFonts w:hint="default"/>
      </w:rPr>
    </w:lvl>
    <w:lvl w:ilvl="7">
      <w:start w:val="1"/>
      <w:numFmt w:val="lowerLetter"/>
      <w:lvlText w:val="%8."/>
      <w:lvlJc w:val="left"/>
      <w:pPr>
        <w:ind w:left="7290" w:hanging="360"/>
      </w:pPr>
      <w:rPr>
        <w:rFonts w:hint="default"/>
      </w:rPr>
    </w:lvl>
    <w:lvl w:ilvl="8">
      <w:start w:val="1"/>
      <w:numFmt w:val="lowerRoman"/>
      <w:lvlText w:val="%9."/>
      <w:lvlJc w:val="right"/>
      <w:pPr>
        <w:ind w:left="8010" w:hanging="180"/>
      </w:pPr>
      <w:rPr>
        <w:rFonts w:hint="default"/>
      </w:rPr>
    </w:lvl>
  </w:abstractNum>
  <w:abstractNum w:abstractNumId="20">
    <w:nsid w:val="1AE56A7E"/>
    <w:multiLevelType w:val="hybridMultilevel"/>
    <w:tmpl w:val="43F46578"/>
    <w:lvl w:ilvl="0" w:tplc="F5D8184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4E5891"/>
    <w:multiLevelType w:val="hybridMultilevel"/>
    <w:tmpl w:val="1AB84F6C"/>
    <w:lvl w:ilvl="0" w:tplc="41AE31D6">
      <w:start w:val="1"/>
      <w:numFmt w:val="decimal"/>
      <w:lvlText w:val="4.%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634EDF"/>
    <w:multiLevelType w:val="multilevel"/>
    <w:tmpl w:val="84D43D84"/>
    <w:lvl w:ilvl="0">
      <w:start w:val="2"/>
      <w:numFmt w:val="decimal"/>
      <w:lvlText w:val="4.1.%1 "/>
      <w:lvlJc w:val="left"/>
      <w:pPr>
        <w:tabs>
          <w:tab w:val="num" w:pos="2070"/>
        </w:tabs>
        <w:ind w:left="2070" w:hanging="720"/>
      </w:pPr>
      <w:rPr>
        <w:rFonts w:ascii="Franklin Gothic Book" w:hAnsi="Franklin Gothic Book" w:hint="default"/>
        <w:b w:val="0"/>
        <w:i w:val="0"/>
        <w:sz w:val="24"/>
        <w:u w:val="none"/>
      </w:rPr>
    </w:lvl>
    <w:lvl w:ilvl="1">
      <w:start w:val="1"/>
      <w:numFmt w:val="decimal"/>
      <w:lvlText w:val="%1.%2"/>
      <w:lvlJc w:val="left"/>
      <w:pPr>
        <w:tabs>
          <w:tab w:val="num" w:pos="2790"/>
        </w:tabs>
        <w:ind w:left="2790" w:hanging="720"/>
      </w:pPr>
      <w:rPr>
        <w:rFonts w:hint="default"/>
      </w:rPr>
    </w:lvl>
    <w:lvl w:ilvl="2">
      <w:start w:val="1"/>
      <w:numFmt w:val="decimal"/>
      <w:lvlText w:val="%1.%2.%3"/>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23">
    <w:nsid w:val="209C3B9B"/>
    <w:multiLevelType w:val="multilevel"/>
    <w:tmpl w:val="E61ED05E"/>
    <w:lvl w:ilvl="0">
      <w:start w:val="3"/>
      <w:numFmt w:val="none"/>
      <w:lvlText w:val="4.1.2"/>
      <w:lvlJc w:val="left"/>
      <w:pPr>
        <w:tabs>
          <w:tab w:val="num" w:pos="2070"/>
        </w:tabs>
        <w:ind w:left="2070" w:hanging="720"/>
      </w:pPr>
      <w:rPr>
        <w:rFonts w:hint="default"/>
      </w:rPr>
    </w:lvl>
    <w:lvl w:ilvl="1">
      <w:start w:val="1"/>
      <w:numFmt w:val="decimal"/>
      <w:lvlText w:val="%14.2"/>
      <w:lvlJc w:val="left"/>
      <w:pPr>
        <w:tabs>
          <w:tab w:val="num" w:pos="1080"/>
        </w:tabs>
        <w:ind w:left="1080" w:hanging="720"/>
      </w:pPr>
      <w:rPr>
        <w:rFonts w:hint="default"/>
      </w:rPr>
    </w:lvl>
    <w:lvl w:ilvl="2">
      <w:start w:val="1"/>
      <w:numFmt w:val="decimal"/>
      <w:lvlText w:val="%14.3.2.2"/>
      <w:lvlJc w:val="left"/>
      <w:pPr>
        <w:tabs>
          <w:tab w:val="num" w:pos="2790"/>
        </w:tabs>
        <w:ind w:left="279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24">
    <w:nsid w:val="29F9763E"/>
    <w:multiLevelType w:val="hybridMultilevel"/>
    <w:tmpl w:val="F74CA91C"/>
    <w:lvl w:ilvl="0" w:tplc="D7580746">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697938"/>
    <w:multiLevelType w:val="multilevel"/>
    <w:tmpl w:val="6EE23418"/>
    <w:lvl w:ilvl="0">
      <w:start w:val="3"/>
      <w:numFmt w:val="none"/>
      <w:lvlText w:val="4.1"/>
      <w:lvlJc w:val="left"/>
      <w:pPr>
        <w:tabs>
          <w:tab w:val="num" w:pos="1080"/>
        </w:tabs>
        <w:ind w:left="1080" w:hanging="72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26">
    <w:nsid w:val="2EF05671"/>
    <w:multiLevelType w:val="singleLevel"/>
    <w:tmpl w:val="9CB428A2"/>
    <w:lvl w:ilvl="0">
      <w:numFmt w:val="decimal"/>
      <w:lvlText w:val="1.%1 "/>
      <w:legacy w:legacy="1" w:legacySpace="0" w:legacyIndent="360"/>
      <w:lvlJc w:val="left"/>
      <w:pPr>
        <w:ind w:left="5747" w:hanging="360"/>
      </w:pPr>
      <w:rPr>
        <w:rFonts w:ascii="Times New Roman" w:hAnsi="Times New Roman" w:hint="default"/>
        <w:b w:val="0"/>
        <w:i w:val="0"/>
        <w:sz w:val="22"/>
        <w:u w:val="none"/>
      </w:rPr>
    </w:lvl>
  </w:abstractNum>
  <w:abstractNum w:abstractNumId="27">
    <w:nsid w:val="337B3B41"/>
    <w:multiLevelType w:val="hybridMultilevel"/>
    <w:tmpl w:val="D94A811C"/>
    <w:lvl w:ilvl="0" w:tplc="F5D8184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540206"/>
    <w:multiLevelType w:val="multilevel"/>
    <w:tmpl w:val="39F62218"/>
    <w:lvl w:ilvl="0">
      <w:start w:val="1"/>
      <w:numFmt w:val="none"/>
      <w:lvlText w:val="4.2.2.4"/>
      <w:lvlJc w:val="left"/>
      <w:pPr>
        <w:ind w:left="2520" w:hanging="360"/>
      </w:pPr>
      <w:rPr>
        <w:rFonts w:hint="default"/>
      </w:rPr>
    </w:lvl>
    <w:lvl w:ilvl="1">
      <w:start w:val="1"/>
      <w:numFmt w:val="lowerLetter"/>
      <w:lvlText w:val="%2."/>
      <w:lvlJc w:val="left"/>
      <w:pPr>
        <w:ind w:left="3240" w:hanging="360"/>
      </w:pPr>
      <w:rPr>
        <w:rFonts w:hint="default"/>
      </w:rPr>
    </w:lvl>
    <w:lvl w:ilvl="2">
      <w:start w:val="1"/>
      <w:numFmt w:val="lowerRoman"/>
      <w:lvlText w:val="%3."/>
      <w:lvlJc w:val="right"/>
      <w:pPr>
        <w:ind w:left="3960" w:hanging="180"/>
      </w:pPr>
      <w:rPr>
        <w:rFonts w:hint="default"/>
      </w:rPr>
    </w:lvl>
    <w:lvl w:ilvl="3">
      <w:start w:val="1"/>
      <w:numFmt w:val="decimal"/>
      <w:lvlText w:val="%4."/>
      <w:lvlJc w:val="left"/>
      <w:pPr>
        <w:ind w:left="4680" w:hanging="360"/>
      </w:pPr>
      <w:rPr>
        <w:rFonts w:hint="default"/>
      </w:rPr>
    </w:lvl>
    <w:lvl w:ilvl="4">
      <w:start w:val="1"/>
      <w:numFmt w:val="lowerLetter"/>
      <w:lvlText w:val="%5."/>
      <w:lvlJc w:val="left"/>
      <w:pPr>
        <w:ind w:left="5400" w:hanging="360"/>
      </w:pPr>
      <w:rPr>
        <w:rFonts w:hint="default"/>
      </w:rPr>
    </w:lvl>
    <w:lvl w:ilvl="5">
      <w:start w:val="1"/>
      <w:numFmt w:val="lowerRoman"/>
      <w:lvlText w:val="%6."/>
      <w:lvlJc w:val="right"/>
      <w:pPr>
        <w:ind w:left="6120" w:hanging="180"/>
      </w:pPr>
      <w:rPr>
        <w:rFonts w:hint="default"/>
      </w:rPr>
    </w:lvl>
    <w:lvl w:ilvl="6">
      <w:start w:val="1"/>
      <w:numFmt w:val="decimal"/>
      <w:lvlText w:val="%7."/>
      <w:lvlJc w:val="left"/>
      <w:pPr>
        <w:ind w:left="6840" w:hanging="360"/>
      </w:pPr>
      <w:rPr>
        <w:rFonts w:hint="default"/>
      </w:rPr>
    </w:lvl>
    <w:lvl w:ilvl="7">
      <w:start w:val="1"/>
      <w:numFmt w:val="lowerLetter"/>
      <w:lvlText w:val="%8."/>
      <w:lvlJc w:val="left"/>
      <w:pPr>
        <w:ind w:left="7560" w:hanging="360"/>
      </w:pPr>
      <w:rPr>
        <w:rFonts w:hint="default"/>
      </w:rPr>
    </w:lvl>
    <w:lvl w:ilvl="8">
      <w:start w:val="1"/>
      <w:numFmt w:val="lowerRoman"/>
      <w:lvlText w:val="%9."/>
      <w:lvlJc w:val="right"/>
      <w:pPr>
        <w:ind w:left="8280" w:hanging="180"/>
      </w:pPr>
      <w:rPr>
        <w:rFonts w:hint="default"/>
      </w:rPr>
    </w:lvl>
  </w:abstractNum>
  <w:abstractNum w:abstractNumId="29">
    <w:nsid w:val="3E475EC2"/>
    <w:multiLevelType w:val="multilevel"/>
    <w:tmpl w:val="9A2E6CE2"/>
    <w:lvl w:ilvl="0">
      <w:start w:val="1"/>
      <w:numFmt w:val="none"/>
      <w:lvlText w:val="4.2.2.3"/>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0">
    <w:nsid w:val="414B21B2"/>
    <w:multiLevelType w:val="multilevel"/>
    <w:tmpl w:val="F9CA7DA4"/>
    <w:lvl w:ilvl="0">
      <w:start w:val="1"/>
      <w:numFmt w:val="none"/>
      <w:lvlText w:val="4.2.2.2"/>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1">
    <w:nsid w:val="42382F09"/>
    <w:multiLevelType w:val="multilevel"/>
    <w:tmpl w:val="D9761DEE"/>
    <w:lvl w:ilvl="0">
      <w:start w:val="1"/>
      <w:numFmt w:val="none"/>
      <w:lvlText w:val="4.2.3.7"/>
      <w:lvlJc w:val="left"/>
      <w:pPr>
        <w:ind w:left="2250" w:hanging="360"/>
      </w:pPr>
      <w:rPr>
        <w:rFonts w:hint="default"/>
      </w:rPr>
    </w:lvl>
    <w:lvl w:ilvl="1">
      <w:start w:val="1"/>
      <w:numFmt w:val="lowerLetter"/>
      <w:lvlText w:val="%2."/>
      <w:lvlJc w:val="left"/>
      <w:pPr>
        <w:ind w:left="2970" w:hanging="360"/>
      </w:pPr>
      <w:rPr>
        <w:rFonts w:hint="default"/>
      </w:rPr>
    </w:lvl>
    <w:lvl w:ilvl="2">
      <w:start w:val="1"/>
      <w:numFmt w:val="lowerRoman"/>
      <w:lvlText w:val="%3."/>
      <w:lvlJc w:val="right"/>
      <w:pPr>
        <w:ind w:left="3690" w:hanging="180"/>
      </w:pPr>
      <w:rPr>
        <w:rFonts w:hint="default"/>
      </w:rPr>
    </w:lvl>
    <w:lvl w:ilvl="3">
      <w:start w:val="1"/>
      <w:numFmt w:val="decimal"/>
      <w:lvlText w:val="4.2.3.%4"/>
      <w:lvlJc w:val="left"/>
      <w:pPr>
        <w:ind w:left="4410" w:hanging="360"/>
      </w:pPr>
      <w:rPr>
        <w:rFonts w:hint="default"/>
      </w:rPr>
    </w:lvl>
    <w:lvl w:ilvl="4">
      <w:start w:val="1"/>
      <w:numFmt w:val="lowerLetter"/>
      <w:lvlText w:val="%5."/>
      <w:lvlJc w:val="left"/>
      <w:pPr>
        <w:ind w:left="5130" w:hanging="360"/>
      </w:pPr>
      <w:rPr>
        <w:rFonts w:hint="default"/>
      </w:rPr>
    </w:lvl>
    <w:lvl w:ilvl="5">
      <w:start w:val="1"/>
      <w:numFmt w:val="lowerRoman"/>
      <w:lvlText w:val="%6."/>
      <w:lvlJc w:val="right"/>
      <w:pPr>
        <w:ind w:left="5850" w:hanging="180"/>
      </w:pPr>
      <w:rPr>
        <w:rFonts w:hint="default"/>
      </w:rPr>
    </w:lvl>
    <w:lvl w:ilvl="6">
      <w:start w:val="1"/>
      <w:numFmt w:val="decimal"/>
      <w:lvlText w:val="%7."/>
      <w:lvlJc w:val="left"/>
      <w:pPr>
        <w:ind w:left="6570" w:hanging="360"/>
      </w:pPr>
      <w:rPr>
        <w:rFonts w:hint="default"/>
      </w:rPr>
    </w:lvl>
    <w:lvl w:ilvl="7">
      <w:start w:val="1"/>
      <w:numFmt w:val="lowerLetter"/>
      <w:lvlText w:val="%8."/>
      <w:lvlJc w:val="left"/>
      <w:pPr>
        <w:ind w:left="7290" w:hanging="360"/>
      </w:pPr>
      <w:rPr>
        <w:rFonts w:hint="default"/>
      </w:rPr>
    </w:lvl>
    <w:lvl w:ilvl="8">
      <w:start w:val="1"/>
      <w:numFmt w:val="lowerRoman"/>
      <w:lvlText w:val="%9."/>
      <w:lvlJc w:val="right"/>
      <w:pPr>
        <w:ind w:left="8010" w:hanging="180"/>
      </w:pPr>
      <w:rPr>
        <w:rFonts w:hint="default"/>
      </w:rPr>
    </w:lvl>
  </w:abstractNum>
  <w:abstractNum w:abstractNumId="32">
    <w:nsid w:val="430315EC"/>
    <w:multiLevelType w:val="multilevel"/>
    <w:tmpl w:val="B4E8D93C"/>
    <w:lvl w:ilvl="0">
      <w:start w:val="1"/>
      <w:numFmt w:val="none"/>
      <w:lvlText w:val="4.2.3.8"/>
      <w:lvlJc w:val="left"/>
      <w:pPr>
        <w:ind w:left="2970" w:hanging="360"/>
      </w:pPr>
      <w:rPr>
        <w:rFonts w:hint="default"/>
      </w:rPr>
    </w:lvl>
    <w:lvl w:ilvl="1">
      <w:start w:val="1"/>
      <w:numFmt w:val="lowerLetter"/>
      <w:lvlText w:val="%2."/>
      <w:lvlJc w:val="left"/>
      <w:pPr>
        <w:ind w:left="3690" w:hanging="360"/>
      </w:pPr>
      <w:rPr>
        <w:rFonts w:hint="default"/>
      </w:rPr>
    </w:lvl>
    <w:lvl w:ilvl="2">
      <w:start w:val="1"/>
      <w:numFmt w:val="lowerRoman"/>
      <w:lvlText w:val="%3."/>
      <w:lvlJc w:val="right"/>
      <w:pPr>
        <w:ind w:left="4410" w:hanging="180"/>
      </w:pPr>
      <w:rPr>
        <w:rFonts w:hint="default"/>
      </w:rPr>
    </w:lvl>
    <w:lvl w:ilvl="3">
      <w:start w:val="1"/>
      <w:numFmt w:val="decimal"/>
      <w:lvlText w:val="4.2.3.%4"/>
      <w:lvlJc w:val="left"/>
      <w:pPr>
        <w:ind w:left="5130" w:hanging="360"/>
      </w:pPr>
      <w:rPr>
        <w:rFonts w:hint="default"/>
      </w:rPr>
    </w:lvl>
    <w:lvl w:ilvl="4">
      <w:start w:val="1"/>
      <w:numFmt w:val="lowerLetter"/>
      <w:lvlText w:val="%5."/>
      <w:lvlJc w:val="left"/>
      <w:pPr>
        <w:ind w:left="5850" w:hanging="360"/>
      </w:pPr>
      <w:rPr>
        <w:rFonts w:hint="default"/>
      </w:rPr>
    </w:lvl>
    <w:lvl w:ilvl="5">
      <w:start w:val="1"/>
      <w:numFmt w:val="lowerRoman"/>
      <w:lvlText w:val="%6."/>
      <w:lvlJc w:val="right"/>
      <w:pPr>
        <w:ind w:left="6570" w:hanging="180"/>
      </w:pPr>
      <w:rPr>
        <w:rFonts w:hint="default"/>
      </w:rPr>
    </w:lvl>
    <w:lvl w:ilvl="6">
      <w:start w:val="1"/>
      <w:numFmt w:val="decimal"/>
      <w:lvlText w:val="%7."/>
      <w:lvlJc w:val="left"/>
      <w:pPr>
        <w:ind w:left="7290" w:hanging="360"/>
      </w:pPr>
      <w:rPr>
        <w:rFonts w:hint="default"/>
      </w:rPr>
    </w:lvl>
    <w:lvl w:ilvl="7">
      <w:start w:val="1"/>
      <w:numFmt w:val="lowerLetter"/>
      <w:lvlText w:val="%8."/>
      <w:lvlJc w:val="left"/>
      <w:pPr>
        <w:ind w:left="8010" w:hanging="360"/>
      </w:pPr>
      <w:rPr>
        <w:rFonts w:hint="default"/>
      </w:rPr>
    </w:lvl>
    <w:lvl w:ilvl="8">
      <w:start w:val="1"/>
      <w:numFmt w:val="lowerRoman"/>
      <w:lvlText w:val="%9."/>
      <w:lvlJc w:val="right"/>
      <w:pPr>
        <w:ind w:left="8730" w:hanging="180"/>
      </w:pPr>
      <w:rPr>
        <w:rFonts w:hint="default"/>
      </w:rPr>
    </w:lvl>
  </w:abstractNum>
  <w:abstractNum w:abstractNumId="33">
    <w:nsid w:val="4886102D"/>
    <w:multiLevelType w:val="multilevel"/>
    <w:tmpl w:val="8EF61498"/>
    <w:lvl w:ilvl="0">
      <w:start w:val="1"/>
      <w:numFmt w:val="none"/>
      <w:lvlText w:val="4.2.2"/>
      <w:lvlJc w:val="left"/>
      <w:pPr>
        <w:ind w:left="1710" w:hanging="360"/>
      </w:pPr>
      <w:rPr>
        <w:rFonts w:hint="default"/>
      </w:rPr>
    </w:lvl>
    <w:lvl w:ilvl="1">
      <w:start w:val="1"/>
      <w:numFmt w:val="lowerLetter"/>
      <w:lvlText w:val="%2."/>
      <w:lvlJc w:val="left"/>
      <w:pPr>
        <w:ind w:left="2430" w:hanging="360"/>
      </w:pPr>
      <w:rPr>
        <w:rFonts w:hint="default"/>
      </w:rPr>
    </w:lvl>
    <w:lvl w:ilvl="2">
      <w:start w:val="1"/>
      <w:numFmt w:val="lowerRoman"/>
      <w:lvlText w:val="%3."/>
      <w:lvlJc w:val="right"/>
      <w:pPr>
        <w:ind w:left="3150" w:hanging="180"/>
      </w:pPr>
      <w:rPr>
        <w:rFonts w:hint="default"/>
      </w:rPr>
    </w:lvl>
    <w:lvl w:ilvl="3">
      <w:start w:val="1"/>
      <w:numFmt w:val="decimal"/>
      <w:lvlText w:val="%4."/>
      <w:lvlJc w:val="left"/>
      <w:pPr>
        <w:ind w:left="3870"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34">
    <w:nsid w:val="4C6634F7"/>
    <w:multiLevelType w:val="multilevel"/>
    <w:tmpl w:val="E2DE038E"/>
    <w:lvl w:ilvl="0">
      <w:start w:val="3"/>
      <w:numFmt w:val="none"/>
      <w:lvlText w:val="5.0"/>
      <w:lvlJc w:val="left"/>
      <w:pPr>
        <w:tabs>
          <w:tab w:val="num" w:pos="720"/>
        </w:tabs>
        <w:ind w:left="720" w:hanging="720"/>
      </w:pPr>
      <w:rPr>
        <w:rFonts w:hint="default"/>
        <w:b w:val="0"/>
      </w:rPr>
    </w:lvl>
    <w:lvl w:ilvl="1">
      <w:start w:val="1"/>
      <w:numFmt w:val="decimal"/>
      <w:lvlText w:val="%14.2"/>
      <w:lvlJc w:val="left"/>
      <w:pPr>
        <w:tabs>
          <w:tab w:val="num" w:pos="-270"/>
        </w:tabs>
        <w:ind w:left="-270" w:hanging="720"/>
      </w:pPr>
      <w:rPr>
        <w:rFonts w:hint="default"/>
      </w:rPr>
    </w:lvl>
    <w:lvl w:ilvl="2">
      <w:start w:val="1"/>
      <w:numFmt w:val="decimal"/>
      <w:lvlText w:val="%14.3.2.2"/>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5">
    <w:nsid w:val="4D1973D1"/>
    <w:multiLevelType w:val="multilevel"/>
    <w:tmpl w:val="99BA20F8"/>
    <w:lvl w:ilvl="0">
      <w:start w:val="1"/>
      <w:numFmt w:val="decimal"/>
      <w:lvlText w:val="4.1.%1 "/>
      <w:lvlJc w:val="left"/>
      <w:pPr>
        <w:tabs>
          <w:tab w:val="num" w:pos="2070"/>
        </w:tabs>
        <w:ind w:left="2070" w:hanging="720"/>
      </w:pPr>
      <w:rPr>
        <w:rFonts w:ascii="Franklin Gothic Book" w:hAnsi="Franklin Gothic Book" w:hint="default"/>
        <w:b w:val="0"/>
        <w:i w:val="0"/>
        <w:sz w:val="24"/>
        <w:u w:val="none"/>
      </w:rPr>
    </w:lvl>
    <w:lvl w:ilvl="1">
      <w:start w:val="1"/>
      <w:numFmt w:val="decimal"/>
      <w:lvlText w:val="%1.%2"/>
      <w:lvlJc w:val="left"/>
      <w:pPr>
        <w:tabs>
          <w:tab w:val="num" w:pos="2790"/>
        </w:tabs>
        <w:ind w:left="2790" w:hanging="720"/>
      </w:pPr>
      <w:rPr>
        <w:rFonts w:hint="default"/>
      </w:rPr>
    </w:lvl>
    <w:lvl w:ilvl="2">
      <w:start w:val="1"/>
      <w:numFmt w:val="decimal"/>
      <w:lvlText w:val="%1.%2.%3"/>
      <w:lvlJc w:val="left"/>
      <w:pPr>
        <w:tabs>
          <w:tab w:val="num" w:pos="3510"/>
        </w:tabs>
        <w:ind w:left="3510" w:hanging="720"/>
      </w:pPr>
      <w:rPr>
        <w:rFonts w:hint="default"/>
      </w:rPr>
    </w:lvl>
    <w:lvl w:ilvl="3">
      <w:start w:val="1"/>
      <w:numFmt w:val="decimal"/>
      <w:lvlText w:val="%1.%2.%3.%4"/>
      <w:lvlJc w:val="left"/>
      <w:pPr>
        <w:tabs>
          <w:tab w:val="num" w:pos="4230"/>
        </w:tabs>
        <w:ind w:left="4230" w:hanging="720"/>
      </w:pPr>
      <w:rPr>
        <w:rFonts w:hint="default"/>
      </w:rPr>
    </w:lvl>
    <w:lvl w:ilvl="4">
      <w:start w:val="1"/>
      <w:numFmt w:val="decimal"/>
      <w:lvlText w:val="%1.%2.%3.%4.%5"/>
      <w:lvlJc w:val="left"/>
      <w:pPr>
        <w:tabs>
          <w:tab w:val="num" w:pos="4950"/>
        </w:tabs>
        <w:ind w:left="495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6750"/>
        </w:tabs>
        <w:ind w:left="6750" w:hanging="1080"/>
      </w:pPr>
      <w:rPr>
        <w:rFonts w:hint="default"/>
      </w:rPr>
    </w:lvl>
    <w:lvl w:ilvl="7">
      <w:start w:val="1"/>
      <w:numFmt w:val="decimal"/>
      <w:lvlText w:val="%1.%2.%3.%4.%5.%6.%7.%8"/>
      <w:lvlJc w:val="left"/>
      <w:pPr>
        <w:tabs>
          <w:tab w:val="num" w:pos="7830"/>
        </w:tabs>
        <w:ind w:left="7830" w:hanging="1440"/>
      </w:pPr>
      <w:rPr>
        <w:rFonts w:hint="default"/>
      </w:rPr>
    </w:lvl>
    <w:lvl w:ilvl="8">
      <w:start w:val="1"/>
      <w:numFmt w:val="decimal"/>
      <w:lvlText w:val="%1.%2.%3.%4.%5.%6.%7.%8.%9"/>
      <w:lvlJc w:val="left"/>
      <w:pPr>
        <w:tabs>
          <w:tab w:val="num" w:pos="8550"/>
        </w:tabs>
        <w:ind w:left="8550" w:hanging="1440"/>
      </w:pPr>
      <w:rPr>
        <w:rFonts w:hint="default"/>
      </w:rPr>
    </w:lvl>
  </w:abstractNum>
  <w:abstractNum w:abstractNumId="36">
    <w:nsid w:val="4FFE7AAE"/>
    <w:multiLevelType w:val="multilevel"/>
    <w:tmpl w:val="C27EFD3A"/>
    <w:lvl w:ilvl="0">
      <w:start w:val="3"/>
      <w:numFmt w:val="decimal"/>
      <w:lvlText w:val="%1.0"/>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7">
    <w:nsid w:val="51381B35"/>
    <w:multiLevelType w:val="multilevel"/>
    <w:tmpl w:val="E75A0972"/>
    <w:lvl w:ilvl="0">
      <w:start w:val="1"/>
      <w:numFmt w:val="none"/>
      <w:lvlText w:val="4.2.3"/>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8">
    <w:nsid w:val="532F7ECC"/>
    <w:multiLevelType w:val="hybridMultilevel"/>
    <w:tmpl w:val="B332F33E"/>
    <w:lvl w:ilvl="0" w:tplc="B01A6456">
      <w:start w:val="1"/>
      <w:numFmt w:val="decimal"/>
      <w:lvlText w:val="4.5.%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54DB2D05"/>
    <w:multiLevelType w:val="multilevel"/>
    <w:tmpl w:val="8C1C7F7E"/>
    <w:lvl w:ilvl="0">
      <w:start w:val="1"/>
      <w:numFmt w:val="none"/>
      <w:lvlText w:val="4.2.3.1"/>
      <w:lvlJc w:val="left"/>
      <w:pPr>
        <w:ind w:left="2250" w:hanging="360"/>
      </w:pPr>
      <w:rPr>
        <w:rFonts w:hint="default"/>
      </w:rPr>
    </w:lvl>
    <w:lvl w:ilvl="1">
      <w:start w:val="1"/>
      <w:numFmt w:val="lowerLetter"/>
      <w:lvlText w:val="%2."/>
      <w:lvlJc w:val="left"/>
      <w:pPr>
        <w:ind w:left="2970" w:hanging="360"/>
      </w:pPr>
      <w:rPr>
        <w:rFonts w:hint="default"/>
      </w:rPr>
    </w:lvl>
    <w:lvl w:ilvl="2">
      <w:start w:val="1"/>
      <w:numFmt w:val="lowerRoman"/>
      <w:lvlText w:val="%3."/>
      <w:lvlJc w:val="right"/>
      <w:pPr>
        <w:ind w:left="3690" w:hanging="180"/>
      </w:pPr>
      <w:rPr>
        <w:rFonts w:hint="default"/>
      </w:rPr>
    </w:lvl>
    <w:lvl w:ilvl="3">
      <w:start w:val="1"/>
      <w:numFmt w:val="decimal"/>
      <w:lvlText w:val="4.2.3.%4"/>
      <w:lvlJc w:val="left"/>
      <w:pPr>
        <w:ind w:left="4410" w:hanging="360"/>
      </w:pPr>
      <w:rPr>
        <w:rFonts w:hint="default"/>
      </w:rPr>
    </w:lvl>
    <w:lvl w:ilvl="4">
      <w:start w:val="1"/>
      <w:numFmt w:val="lowerLetter"/>
      <w:lvlText w:val="%5."/>
      <w:lvlJc w:val="left"/>
      <w:pPr>
        <w:ind w:left="5130" w:hanging="360"/>
      </w:pPr>
      <w:rPr>
        <w:rFonts w:hint="default"/>
      </w:rPr>
    </w:lvl>
    <w:lvl w:ilvl="5">
      <w:start w:val="1"/>
      <w:numFmt w:val="lowerRoman"/>
      <w:lvlText w:val="%6."/>
      <w:lvlJc w:val="right"/>
      <w:pPr>
        <w:ind w:left="5850" w:hanging="180"/>
      </w:pPr>
      <w:rPr>
        <w:rFonts w:hint="default"/>
      </w:rPr>
    </w:lvl>
    <w:lvl w:ilvl="6">
      <w:start w:val="1"/>
      <w:numFmt w:val="decimal"/>
      <w:lvlText w:val="%7."/>
      <w:lvlJc w:val="left"/>
      <w:pPr>
        <w:ind w:left="6570" w:hanging="360"/>
      </w:pPr>
      <w:rPr>
        <w:rFonts w:hint="default"/>
      </w:rPr>
    </w:lvl>
    <w:lvl w:ilvl="7">
      <w:start w:val="1"/>
      <w:numFmt w:val="lowerLetter"/>
      <w:lvlText w:val="%8."/>
      <w:lvlJc w:val="left"/>
      <w:pPr>
        <w:ind w:left="7290" w:hanging="360"/>
      </w:pPr>
      <w:rPr>
        <w:rFonts w:hint="default"/>
      </w:rPr>
    </w:lvl>
    <w:lvl w:ilvl="8">
      <w:start w:val="1"/>
      <w:numFmt w:val="lowerRoman"/>
      <w:lvlText w:val="%9."/>
      <w:lvlJc w:val="right"/>
      <w:pPr>
        <w:ind w:left="8010" w:hanging="180"/>
      </w:pPr>
      <w:rPr>
        <w:rFonts w:hint="default"/>
      </w:rPr>
    </w:lvl>
  </w:abstractNum>
  <w:abstractNum w:abstractNumId="40">
    <w:nsid w:val="55FB55CF"/>
    <w:multiLevelType w:val="hybridMultilevel"/>
    <w:tmpl w:val="4286647A"/>
    <w:lvl w:ilvl="0" w:tplc="F5D8184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77C6848"/>
    <w:multiLevelType w:val="multilevel"/>
    <w:tmpl w:val="D9B6ABF0"/>
    <w:lvl w:ilvl="0">
      <w:start w:val="1"/>
      <w:numFmt w:val="none"/>
      <w:lvlText w:val="4.2.3.5"/>
      <w:lvlJc w:val="left"/>
      <w:pPr>
        <w:ind w:left="2250" w:hanging="360"/>
      </w:pPr>
      <w:rPr>
        <w:rFonts w:hint="default"/>
      </w:rPr>
    </w:lvl>
    <w:lvl w:ilvl="1">
      <w:start w:val="1"/>
      <w:numFmt w:val="lowerLetter"/>
      <w:lvlText w:val="%2."/>
      <w:lvlJc w:val="left"/>
      <w:pPr>
        <w:ind w:left="2970" w:hanging="360"/>
      </w:pPr>
      <w:rPr>
        <w:rFonts w:hint="default"/>
      </w:rPr>
    </w:lvl>
    <w:lvl w:ilvl="2">
      <w:start w:val="1"/>
      <w:numFmt w:val="lowerRoman"/>
      <w:lvlText w:val="%3."/>
      <w:lvlJc w:val="right"/>
      <w:pPr>
        <w:ind w:left="3690" w:hanging="180"/>
      </w:pPr>
      <w:rPr>
        <w:rFonts w:hint="default"/>
      </w:rPr>
    </w:lvl>
    <w:lvl w:ilvl="3">
      <w:start w:val="1"/>
      <w:numFmt w:val="decimal"/>
      <w:lvlText w:val="4.2.3.%4"/>
      <w:lvlJc w:val="left"/>
      <w:pPr>
        <w:ind w:left="4410" w:hanging="360"/>
      </w:pPr>
      <w:rPr>
        <w:rFonts w:hint="default"/>
      </w:rPr>
    </w:lvl>
    <w:lvl w:ilvl="4">
      <w:start w:val="1"/>
      <w:numFmt w:val="lowerLetter"/>
      <w:lvlText w:val="%5."/>
      <w:lvlJc w:val="left"/>
      <w:pPr>
        <w:ind w:left="5130" w:hanging="360"/>
      </w:pPr>
      <w:rPr>
        <w:rFonts w:hint="default"/>
      </w:rPr>
    </w:lvl>
    <w:lvl w:ilvl="5">
      <w:start w:val="1"/>
      <w:numFmt w:val="lowerRoman"/>
      <w:lvlText w:val="%6."/>
      <w:lvlJc w:val="right"/>
      <w:pPr>
        <w:ind w:left="5850" w:hanging="180"/>
      </w:pPr>
      <w:rPr>
        <w:rFonts w:hint="default"/>
      </w:rPr>
    </w:lvl>
    <w:lvl w:ilvl="6">
      <w:start w:val="1"/>
      <w:numFmt w:val="decimal"/>
      <w:lvlText w:val="%7."/>
      <w:lvlJc w:val="left"/>
      <w:pPr>
        <w:ind w:left="6570" w:hanging="360"/>
      </w:pPr>
      <w:rPr>
        <w:rFonts w:hint="default"/>
      </w:rPr>
    </w:lvl>
    <w:lvl w:ilvl="7">
      <w:start w:val="1"/>
      <w:numFmt w:val="lowerLetter"/>
      <w:lvlText w:val="%8."/>
      <w:lvlJc w:val="left"/>
      <w:pPr>
        <w:ind w:left="7290" w:hanging="360"/>
      </w:pPr>
      <w:rPr>
        <w:rFonts w:hint="default"/>
      </w:rPr>
    </w:lvl>
    <w:lvl w:ilvl="8">
      <w:start w:val="1"/>
      <w:numFmt w:val="lowerRoman"/>
      <w:lvlText w:val="%9."/>
      <w:lvlJc w:val="right"/>
      <w:pPr>
        <w:ind w:left="8010" w:hanging="180"/>
      </w:pPr>
      <w:rPr>
        <w:rFonts w:hint="default"/>
      </w:rPr>
    </w:lvl>
  </w:abstractNum>
  <w:abstractNum w:abstractNumId="42">
    <w:nsid w:val="59A43172"/>
    <w:multiLevelType w:val="hybridMultilevel"/>
    <w:tmpl w:val="3D7E6A68"/>
    <w:lvl w:ilvl="0" w:tplc="F53C9912">
      <w:start w:val="1"/>
      <w:numFmt w:val="decimal"/>
      <w:lvlText w:val="4.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9D55DE"/>
    <w:multiLevelType w:val="multilevel"/>
    <w:tmpl w:val="4560D2C6"/>
    <w:lvl w:ilvl="0">
      <w:start w:val="3"/>
      <w:numFmt w:val="none"/>
      <w:lvlText w:val="4.3"/>
      <w:lvlJc w:val="left"/>
      <w:pPr>
        <w:tabs>
          <w:tab w:val="num" w:pos="1080"/>
        </w:tabs>
        <w:ind w:left="1080" w:hanging="72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44">
    <w:nsid w:val="5C86388A"/>
    <w:multiLevelType w:val="singleLevel"/>
    <w:tmpl w:val="549AFC1E"/>
    <w:lvl w:ilvl="0">
      <w:numFmt w:val="decimal"/>
      <w:lvlText w:val="6.%1 "/>
      <w:legacy w:legacy="1" w:legacySpace="0" w:legacyIndent="360"/>
      <w:lvlJc w:val="left"/>
      <w:pPr>
        <w:ind w:left="360" w:hanging="360"/>
      </w:pPr>
      <w:rPr>
        <w:rFonts w:ascii="Times New Roman" w:hAnsi="Times New Roman" w:cs="Times New Roman" w:hint="default"/>
        <w:b w:val="0"/>
        <w:i w:val="0"/>
        <w:sz w:val="24"/>
        <w:u w:val="none"/>
      </w:rPr>
    </w:lvl>
  </w:abstractNum>
  <w:abstractNum w:abstractNumId="45">
    <w:nsid w:val="5F992A7D"/>
    <w:multiLevelType w:val="multilevel"/>
    <w:tmpl w:val="BEFEB282"/>
    <w:lvl w:ilvl="0">
      <w:start w:val="1"/>
      <w:numFmt w:val="none"/>
      <w:lvlText w:val="4.2.3.4"/>
      <w:lvlJc w:val="left"/>
      <w:pPr>
        <w:ind w:left="2250" w:hanging="360"/>
      </w:pPr>
      <w:rPr>
        <w:rFonts w:hint="default"/>
      </w:rPr>
    </w:lvl>
    <w:lvl w:ilvl="1">
      <w:start w:val="1"/>
      <w:numFmt w:val="lowerLetter"/>
      <w:lvlText w:val="%2."/>
      <w:lvlJc w:val="left"/>
      <w:pPr>
        <w:ind w:left="2970" w:hanging="360"/>
      </w:pPr>
      <w:rPr>
        <w:rFonts w:hint="default"/>
      </w:rPr>
    </w:lvl>
    <w:lvl w:ilvl="2">
      <w:start w:val="1"/>
      <w:numFmt w:val="lowerRoman"/>
      <w:lvlText w:val="%3."/>
      <w:lvlJc w:val="right"/>
      <w:pPr>
        <w:ind w:left="3690" w:hanging="180"/>
      </w:pPr>
      <w:rPr>
        <w:rFonts w:hint="default"/>
      </w:rPr>
    </w:lvl>
    <w:lvl w:ilvl="3">
      <w:start w:val="1"/>
      <w:numFmt w:val="decimal"/>
      <w:lvlText w:val="4.2.3.%4"/>
      <w:lvlJc w:val="left"/>
      <w:pPr>
        <w:ind w:left="4410" w:hanging="360"/>
      </w:pPr>
      <w:rPr>
        <w:rFonts w:hint="default"/>
      </w:rPr>
    </w:lvl>
    <w:lvl w:ilvl="4">
      <w:start w:val="1"/>
      <w:numFmt w:val="lowerLetter"/>
      <w:lvlText w:val="%5."/>
      <w:lvlJc w:val="left"/>
      <w:pPr>
        <w:ind w:left="5130" w:hanging="360"/>
      </w:pPr>
      <w:rPr>
        <w:rFonts w:hint="default"/>
      </w:rPr>
    </w:lvl>
    <w:lvl w:ilvl="5">
      <w:start w:val="1"/>
      <w:numFmt w:val="lowerRoman"/>
      <w:lvlText w:val="%6."/>
      <w:lvlJc w:val="right"/>
      <w:pPr>
        <w:ind w:left="5850" w:hanging="180"/>
      </w:pPr>
      <w:rPr>
        <w:rFonts w:hint="default"/>
      </w:rPr>
    </w:lvl>
    <w:lvl w:ilvl="6">
      <w:start w:val="1"/>
      <w:numFmt w:val="decimal"/>
      <w:lvlText w:val="%7."/>
      <w:lvlJc w:val="left"/>
      <w:pPr>
        <w:ind w:left="6570" w:hanging="360"/>
      </w:pPr>
      <w:rPr>
        <w:rFonts w:hint="default"/>
      </w:rPr>
    </w:lvl>
    <w:lvl w:ilvl="7">
      <w:start w:val="1"/>
      <w:numFmt w:val="lowerLetter"/>
      <w:lvlText w:val="%8."/>
      <w:lvlJc w:val="left"/>
      <w:pPr>
        <w:ind w:left="7290" w:hanging="360"/>
      </w:pPr>
      <w:rPr>
        <w:rFonts w:hint="default"/>
      </w:rPr>
    </w:lvl>
    <w:lvl w:ilvl="8">
      <w:start w:val="1"/>
      <w:numFmt w:val="lowerRoman"/>
      <w:lvlText w:val="%9."/>
      <w:lvlJc w:val="right"/>
      <w:pPr>
        <w:ind w:left="8010" w:hanging="180"/>
      </w:pPr>
      <w:rPr>
        <w:rFonts w:hint="default"/>
      </w:rPr>
    </w:lvl>
  </w:abstractNum>
  <w:abstractNum w:abstractNumId="46">
    <w:nsid w:val="5FB02C46"/>
    <w:multiLevelType w:val="multilevel"/>
    <w:tmpl w:val="048836E8"/>
    <w:lvl w:ilvl="0">
      <w:start w:val="1"/>
      <w:numFmt w:val="none"/>
      <w:lvlText w:val="4.2.2.7"/>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47">
    <w:nsid w:val="631A1965"/>
    <w:multiLevelType w:val="multilevel"/>
    <w:tmpl w:val="C2CC972A"/>
    <w:lvl w:ilvl="0">
      <w:start w:val="1"/>
      <w:numFmt w:val="none"/>
      <w:lvlText w:val="4.2.1"/>
      <w:lvlJc w:val="left"/>
      <w:pPr>
        <w:ind w:left="1710" w:hanging="360"/>
      </w:pPr>
      <w:rPr>
        <w:rFonts w:hint="default"/>
      </w:rPr>
    </w:lvl>
    <w:lvl w:ilvl="1">
      <w:start w:val="1"/>
      <w:numFmt w:val="lowerLetter"/>
      <w:lvlText w:val="%2."/>
      <w:lvlJc w:val="left"/>
      <w:pPr>
        <w:ind w:left="2430" w:hanging="360"/>
      </w:pPr>
      <w:rPr>
        <w:rFonts w:hint="default"/>
      </w:rPr>
    </w:lvl>
    <w:lvl w:ilvl="2">
      <w:start w:val="1"/>
      <w:numFmt w:val="lowerRoman"/>
      <w:lvlText w:val="%3."/>
      <w:lvlJc w:val="right"/>
      <w:pPr>
        <w:ind w:left="3150" w:hanging="180"/>
      </w:pPr>
      <w:rPr>
        <w:rFonts w:hint="default"/>
      </w:rPr>
    </w:lvl>
    <w:lvl w:ilvl="3">
      <w:start w:val="1"/>
      <w:numFmt w:val="decimal"/>
      <w:lvlText w:val="%4."/>
      <w:lvlJc w:val="left"/>
      <w:pPr>
        <w:ind w:left="3870"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48">
    <w:nsid w:val="63935A23"/>
    <w:multiLevelType w:val="hybridMultilevel"/>
    <w:tmpl w:val="FEAE0F36"/>
    <w:lvl w:ilvl="0" w:tplc="2C949E32">
      <w:start w:val="1"/>
      <w:numFmt w:val="decimal"/>
      <w:lvlText w:val="4.1.%1 "/>
      <w:lvlJc w:val="left"/>
      <w:pPr>
        <w:ind w:left="2070" w:hanging="360"/>
      </w:pPr>
      <w:rPr>
        <w:rFonts w:ascii="Times New Roman" w:hAnsi="Times New Roman" w:hint="default"/>
        <w:b w:val="0"/>
        <w:i w:val="0"/>
        <w:sz w:val="24"/>
        <w:u w:val="none"/>
      </w:rPr>
    </w:lvl>
    <w:lvl w:ilvl="1" w:tplc="1C3A49F0">
      <w:start w:val="1"/>
      <w:numFmt w:val="decimal"/>
      <w:lvlText w:val="4.3.%2"/>
      <w:lvlJc w:val="left"/>
      <w:pPr>
        <w:ind w:left="2790" w:hanging="360"/>
      </w:pPr>
      <w:rPr>
        <w:rFonts w:hint="default"/>
      </w:rPr>
    </w:lvl>
    <w:lvl w:ilvl="2" w:tplc="2009001B" w:tentative="1">
      <w:start w:val="1"/>
      <w:numFmt w:val="lowerRoman"/>
      <w:lvlText w:val="%3."/>
      <w:lvlJc w:val="right"/>
      <w:pPr>
        <w:ind w:left="3510" w:hanging="180"/>
      </w:pPr>
    </w:lvl>
    <w:lvl w:ilvl="3" w:tplc="2009000F" w:tentative="1">
      <w:start w:val="1"/>
      <w:numFmt w:val="decimal"/>
      <w:lvlText w:val="%4."/>
      <w:lvlJc w:val="left"/>
      <w:pPr>
        <w:ind w:left="4230" w:hanging="360"/>
      </w:pPr>
    </w:lvl>
    <w:lvl w:ilvl="4" w:tplc="20090019" w:tentative="1">
      <w:start w:val="1"/>
      <w:numFmt w:val="lowerLetter"/>
      <w:lvlText w:val="%5."/>
      <w:lvlJc w:val="left"/>
      <w:pPr>
        <w:ind w:left="4950" w:hanging="360"/>
      </w:pPr>
    </w:lvl>
    <w:lvl w:ilvl="5" w:tplc="2009001B" w:tentative="1">
      <w:start w:val="1"/>
      <w:numFmt w:val="lowerRoman"/>
      <w:lvlText w:val="%6."/>
      <w:lvlJc w:val="right"/>
      <w:pPr>
        <w:ind w:left="5670" w:hanging="180"/>
      </w:pPr>
    </w:lvl>
    <w:lvl w:ilvl="6" w:tplc="2009000F" w:tentative="1">
      <w:start w:val="1"/>
      <w:numFmt w:val="decimal"/>
      <w:lvlText w:val="%7."/>
      <w:lvlJc w:val="left"/>
      <w:pPr>
        <w:ind w:left="6390" w:hanging="360"/>
      </w:pPr>
    </w:lvl>
    <w:lvl w:ilvl="7" w:tplc="20090019" w:tentative="1">
      <w:start w:val="1"/>
      <w:numFmt w:val="lowerLetter"/>
      <w:lvlText w:val="%8."/>
      <w:lvlJc w:val="left"/>
      <w:pPr>
        <w:ind w:left="7110" w:hanging="360"/>
      </w:pPr>
    </w:lvl>
    <w:lvl w:ilvl="8" w:tplc="2009001B" w:tentative="1">
      <w:start w:val="1"/>
      <w:numFmt w:val="lowerRoman"/>
      <w:lvlText w:val="%9."/>
      <w:lvlJc w:val="right"/>
      <w:pPr>
        <w:ind w:left="7830" w:hanging="180"/>
      </w:pPr>
    </w:lvl>
  </w:abstractNum>
  <w:abstractNum w:abstractNumId="49">
    <w:nsid w:val="68596D9B"/>
    <w:multiLevelType w:val="multilevel"/>
    <w:tmpl w:val="6318F918"/>
    <w:lvl w:ilvl="0">
      <w:start w:val="1"/>
      <w:numFmt w:val="none"/>
      <w:lvlText w:val="4.2.3.2"/>
      <w:lvlJc w:val="left"/>
      <w:pPr>
        <w:ind w:left="2250" w:hanging="360"/>
      </w:pPr>
      <w:rPr>
        <w:rFonts w:hint="default"/>
      </w:rPr>
    </w:lvl>
    <w:lvl w:ilvl="1">
      <w:start w:val="1"/>
      <w:numFmt w:val="lowerLetter"/>
      <w:lvlText w:val="%2."/>
      <w:lvlJc w:val="left"/>
      <w:pPr>
        <w:ind w:left="2970" w:hanging="360"/>
      </w:pPr>
      <w:rPr>
        <w:rFonts w:hint="default"/>
      </w:rPr>
    </w:lvl>
    <w:lvl w:ilvl="2">
      <w:start w:val="1"/>
      <w:numFmt w:val="lowerRoman"/>
      <w:lvlText w:val="%3."/>
      <w:lvlJc w:val="right"/>
      <w:pPr>
        <w:ind w:left="3690" w:hanging="180"/>
      </w:pPr>
      <w:rPr>
        <w:rFonts w:hint="default"/>
      </w:rPr>
    </w:lvl>
    <w:lvl w:ilvl="3">
      <w:start w:val="1"/>
      <w:numFmt w:val="decimal"/>
      <w:lvlText w:val="4.2.3.%4"/>
      <w:lvlJc w:val="left"/>
      <w:pPr>
        <w:ind w:left="4410" w:hanging="360"/>
      </w:pPr>
      <w:rPr>
        <w:rFonts w:hint="default"/>
      </w:rPr>
    </w:lvl>
    <w:lvl w:ilvl="4">
      <w:start w:val="1"/>
      <w:numFmt w:val="lowerLetter"/>
      <w:lvlText w:val="%5."/>
      <w:lvlJc w:val="left"/>
      <w:pPr>
        <w:ind w:left="5130" w:hanging="360"/>
      </w:pPr>
      <w:rPr>
        <w:rFonts w:hint="default"/>
      </w:rPr>
    </w:lvl>
    <w:lvl w:ilvl="5">
      <w:start w:val="1"/>
      <w:numFmt w:val="lowerRoman"/>
      <w:lvlText w:val="%6."/>
      <w:lvlJc w:val="right"/>
      <w:pPr>
        <w:ind w:left="5850" w:hanging="180"/>
      </w:pPr>
      <w:rPr>
        <w:rFonts w:hint="default"/>
      </w:rPr>
    </w:lvl>
    <w:lvl w:ilvl="6">
      <w:start w:val="1"/>
      <w:numFmt w:val="decimal"/>
      <w:lvlText w:val="%7."/>
      <w:lvlJc w:val="left"/>
      <w:pPr>
        <w:ind w:left="6570" w:hanging="360"/>
      </w:pPr>
      <w:rPr>
        <w:rFonts w:hint="default"/>
      </w:rPr>
    </w:lvl>
    <w:lvl w:ilvl="7">
      <w:start w:val="1"/>
      <w:numFmt w:val="lowerLetter"/>
      <w:lvlText w:val="%8."/>
      <w:lvlJc w:val="left"/>
      <w:pPr>
        <w:ind w:left="7290" w:hanging="360"/>
      </w:pPr>
      <w:rPr>
        <w:rFonts w:hint="default"/>
      </w:rPr>
    </w:lvl>
    <w:lvl w:ilvl="8">
      <w:start w:val="1"/>
      <w:numFmt w:val="lowerRoman"/>
      <w:lvlText w:val="%9."/>
      <w:lvlJc w:val="right"/>
      <w:pPr>
        <w:ind w:left="8010" w:hanging="180"/>
      </w:pPr>
      <w:rPr>
        <w:rFonts w:hint="default"/>
      </w:rPr>
    </w:lvl>
  </w:abstractNum>
  <w:abstractNum w:abstractNumId="50">
    <w:nsid w:val="77D32A49"/>
    <w:multiLevelType w:val="multilevel"/>
    <w:tmpl w:val="C7440AE2"/>
    <w:lvl w:ilvl="0">
      <w:start w:val="1"/>
      <w:numFmt w:val="none"/>
      <w:lvlText w:val="4.2.2.1"/>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51">
    <w:nsid w:val="7A3D4C39"/>
    <w:multiLevelType w:val="hybridMultilevel"/>
    <w:tmpl w:val="23F83674"/>
    <w:lvl w:ilvl="0" w:tplc="27C4FD40">
      <w:start w:val="1"/>
      <w:numFmt w:val="decimal"/>
      <w:lvlText w:val="4.3.2.1.%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52">
    <w:nsid w:val="7BAE035D"/>
    <w:multiLevelType w:val="multilevel"/>
    <w:tmpl w:val="567C2C32"/>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3">
    <w:nsid w:val="7CC154F5"/>
    <w:multiLevelType w:val="multilevel"/>
    <w:tmpl w:val="88744C48"/>
    <w:lvl w:ilvl="0">
      <w:start w:val="1"/>
      <w:numFmt w:val="none"/>
      <w:lvlText w:val="4.2.2.5"/>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54">
    <w:nsid w:val="7CCD240C"/>
    <w:multiLevelType w:val="multilevel"/>
    <w:tmpl w:val="2F3EEDB0"/>
    <w:lvl w:ilvl="0">
      <w:start w:val="1"/>
      <w:numFmt w:val="none"/>
      <w:lvlText w:val="4.2.2.6"/>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55">
    <w:nsid w:val="7F10518A"/>
    <w:multiLevelType w:val="hybridMultilevel"/>
    <w:tmpl w:val="06566858"/>
    <w:lvl w:ilvl="0" w:tplc="202EE33C">
      <w:start w:val="1"/>
      <w:numFmt w:val="decimal"/>
      <w:lvlText w:val="4.1.2.%1"/>
      <w:lvlJc w:val="left"/>
      <w:pPr>
        <w:ind w:left="2515"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44"/>
  </w:num>
  <w:num w:numId="4">
    <w:abstractNumId w:val="36"/>
  </w:num>
  <w:num w:numId="5">
    <w:abstractNumId w:val="7"/>
  </w:num>
  <w:num w:numId="6">
    <w:abstractNumId w:val="6"/>
  </w:num>
  <w:num w:numId="7">
    <w:abstractNumId w:val="22"/>
  </w:num>
  <w:num w:numId="8">
    <w:abstractNumId w:val="11"/>
  </w:num>
  <w:num w:numId="9">
    <w:abstractNumId w:val="12"/>
  </w:num>
  <w:num w:numId="10">
    <w:abstractNumId w:val="25"/>
  </w:num>
  <w:num w:numId="11">
    <w:abstractNumId w:val="43"/>
  </w:num>
  <w:num w:numId="12">
    <w:abstractNumId w:val="47"/>
  </w:num>
  <w:num w:numId="13">
    <w:abstractNumId w:val="33"/>
  </w:num>
  <w:num w:numId="14">
    <w:abstractNumId w:val="50"/>
  </w:num>
  <w:num w:numId="15">
    <w:abstractNumId w:val="30"/>
  </w:num>
  <w:num w:numId="16">
    <w:abstractNumId w:val="29"/>
  </w:num>
  <w:num w:numId="17">
    <w:abstractNumId w:val="28"/>
  </w:num>
  <w:num w:numId="18">
    <w:abstractNumId w:val="53"/>
  </w:num>
  <w:num w:numId="19">
    <w:abstractNumId w:val="54"/>
  </w:num>
  <w:num w:numId="20">
    <w:abstractNumId w:val="46"/>
  </w:num>
  <w:num w:numId="21">
    <w:abstractNumId w:val="37"/>
  </w:num>
  <w:num w:numId="22">
    <w:abstractNumId w:val="39"/>
  </w:num>
  <w:num w:numId="23">
    <w:abstractNumId w:val="49"/>
  </w:num>
  <w:num w:numId="24">
    <w:abstractNumId w:val="9"/>
  </w:num>
  <w:num w:numId="25">
    <w:abstractNumId w:val="45"/>
  </w:num>
  <w:num w:numId="26">
    <w:abstractNumId w:val="41"/>
  </w:num>
  <w:num w:numId="27">
    <w:abstractNumId w:val="19"/>
  </w:num>
  <w:num w:numId="28">
    <w:abstractNumId w:val="31"/>
  </w:num>
  <w:num w:numId="29">
    <w:abstractNumId w:val="32"/>
  </w:num>
  <w:num w:numId="30">
    <w:abstractNumId w:val="13"/>
  </w:num>
  <w:num w:numId="31">
    <w:abstractNumId w:val="23"/>
  </w:num>
  <w:num w:numId="32">
    <w:abstractNumId w:val="17"/>
  </w:num>
  <w:num w:numId="33">
    <w:abstractNumId w:val="51"/>
  </w:num>
  <w:num w:numId="34">
    <w:abstractNumId w:val="34"/>
  </w:num>
  <w:num w:numId="35">
    <w:abstractNumId w:val="16"/>
  </w:num>
  <w:num w:numId="36">
    <w:abstractNumId w:val="2"/>
    <w:lvlOverride w:ilvl="0">
      <w:startOverride w:val="1"/>
      <w:lvl w:ilvl="0">
        <w:start w:val="1"/>
        <w:numFmt w:val="decimal"/>
        <w:pStyle w:val="Quick1"/>
        <w:lvlText w:val="%1."/>
        <w:lvlJc w:val="left"/>
        <w:rPr>
          <w:b w:val="0"/>
        </w:rPr>
      </w:lvl>
    </w:lvlOverride>
  </w:num>
  <w:num w:numId="37">
    <w:abstractNumId w:val="35"/>
  </w:num>
  <w:num w:numId="38">
    <w:abstractNumId w:val="55"/>
  </w:num>
  <w:num w:numId="39">
    <w:abstractNumId w:val="15"/>
  </w:num>
  <w:num w:numId="40">
    <w:abstractNumId w:val="5"/>
  </w:num>
  <w:num w:numId="41">
    <w:abstractNumId w:val="8"/>
  </w:num>
  <w:num w:numId="42">
    <w:abstractNumId w:val="48"/>
  </w:num>
  <w:num w:numId="43">
    <w:abstractNumId w:val="20"/>
  </w:num>
  <w:num w:numId="44">
    <w:abstractNumId w:val="24"/>
  </w:num>
  <w:num w:numId="45">
    <w:abstractNumId w:val="52"/>
  </w:num>
  <w:num w:numId="46">
    <w:abstractNumId w:val="40"/>
  </w:num>
  <w:num w:numId="47">
    <w:abstractNumId w:val="27"/>
  </w:num>
  <w:num w:numId="48">
    <w:abstractNumId w:val="10"/>
  </w:num>
  <w:num w:numId="49">
    <w:abstractNumId w:val="21"/>
  </w:num>
  <w:num w:numId="50">
    <w:abstractNumId w:val="38"/>
  </w:num>
  <w:num w:numId="51">
    <w:abstractNumId w:val="42"/>
  </w:num>
  <w:num w:numId="52">
    <w:abstractNumId w:val="18"/>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02401"/>
  </w:hdrShapeDefaults>
  <w:footnotePr>
    <w:footnote w:id="0"/>
    <w:footnote w:id="1"/>
  </w:footnotePr>
  <w:endnotePr>
    <w:endnote w:id="0"/>
    <w:endnote w:id="1"/>
  </w:endnotePr>
  <w:compat/>
  <w:rsids>
    <w:rsidRoot w:val="008A525A"/>
    <w:rsid w:val="000052DC"/>
    <w:rsid w:val="00023499"/>
    <w:rsid w:val="000271B5"/>
    <w:rsid w:val="0002785D"/>
    <w:rsid w:val="000431AD"/>
    <w:rsid w:val="00086B6F"/>
    <w:rsid w:val="000915D8"/>
    <w:rsid w:val="000A3846"/>
    <w:rsid w:val="000C5D96"/>
    <w:rsid w:val="000D52A6"/>
    <w:rsid w:val="000F08E7"/>
    <w:rsid w:val="00107EAF"/>
    <w:rsid w:val="001128F7"/>
    <w:rsid w:val="00112D5A"/>
    <w:rsid w:val="00124DEF"/>
    <w:rsid w:val="00126ED8"/>
    <w:rsid w:val="0012710D"/>
    <w:rsid w:val="00130CBA"/>
    <w:rsid w:val="00144452"/>
    <w:rsid w:val="001900AA"/>
    <w:rsid w:val="001A7795"/>
    <w:rsid w:val="001B2CB0"/>
    <w:rsid w:val="001B3967"/>
    <w:rsid w:val="001B45A2"/>
    <w:rsid w:val="001D0FBF"/>
    <w:rsid w:val="001E3EE4"/>
    <w:rsid w:val="00206C02"/>
    <w:rsid w:val="00207ACC"/>
    <w:rsid w:val="002134AB"/>
    <w:rsid w:val="00227626"/>
    <w:rsid w:val="00251C78"/>
    <w:rsid w:val="00254DAB"/>
    <w:rsid w:val="0027322B"/>
    <w:rsid w:val="00286761"/>
    <w:rsid w:val="00290289"/>
    <w:rsid w:val="002944ED"/>
    <w:rsid w:val="002A7786"/>
    <w:rsid w:val="002B7DE4"/>
    <w:rsid w:val="002E0DC1"/>
    <w:rsid w:val="002F13AB"/>
    <w:rsid w:val="00305AFC"/>
    <w:rsid w:val="00341108"/>
    <w:rsid w:val="003507A0"/>
    <w:rsid w:val="00354331"/>
    <w:rsid w:val="0036035D"/>
    <w:rsid w:val="00362216"/>
    <w:rsid w:val="00370020"/>
    <w:rsid w:val="00373EF7"/>
    <w:rsid w:val="003A6999"/>
    <w:rsid w:val="003B473E"/>
    <w:rsid w:val="003B7D32"/>
    <w:rsid w:val="003D5ED2"/>
    <w:rsid w:val="003E0ECD"/>
    <w:rsid w:val="003F6E6C"/>
    <w:rsid w:val="00404D03"/>
    <w:rsid w:val="00405F26"/>
    <w:rsid w:val="00430D48"/>
    <w:rsid w:val="00435839"/>
    <w:rsid w:val="00437A49"/>
    <w:rsid w:val="004605C1"/>
    <w:rsid w:val="00463BFF"/>
    <w:rsid w:val="004852D7"/>
    <w:rsid w:val="00490720"/>
    <w:rsid w:val="0049492E"/>
    <w:rsid w:val="00495CBD"/>
    <w:rsid w:val="004A61EF"/>
    <w:rsid w:val="004D6368"/>
    <w:rsid w:val="004E0912"/>
    <w:rsid w:val="004F17E2"/>
    <w:rsid w:val="004F656A"/>
    <w:rsid w:val="005074AA"/>
    <w:rsid w:val="005318C0"/>
    <w:rsid w:val="00535464"/>
    <w:rsid w:val="005457A6"/>
    <w:rsid w:val="0055361C"/>
    <w:rsid w:val="00561ACB"/>
    <w:rsid w:val="0057040C"/>
    <w:rsid w:val="005837FA"/>
    <w:rsid w:val="0058756C"/>
    <w:rsid w:val="00595F02"/>
    <w:rsid w:val="005B5C07"/>
    <w:rsid w:val="005B7752"/>
    <w:rsid w:val="005C3B99"/>
    <w:rsid w:val="005D1B4F"/>
    <w:rsid w:val="005D78C6"/>
    <w:rsid w:val="005E7879"/>
    <w:rsid w:val="005F3B57"/>
    <w:rsid w:val="005F66B2"/>
    <w:rsid w:val="00600D8F"/>
    <w:rsid w:val="00602BF2"/>
    <w:rsid w:val="0060343A"/>
    <w:rsid w:val="006070BF"/>
    <w:rsid w:val="00612A61"/>
    <w:rsid w:val="00622468"/>
    <w:rsid w:val="00624168"/>
    <w:rsid w:val="00641351"/>
    <w:rsid w:val="00656B83"/>
    <w:rsid w:val="00694CB1"/>
    <w:rsid w:val="006B792F"/>
    <w:rsid w:val="006E2C9B"/>
    <w:rsid w:val="006E3AA6"/>
    <w:rsid w:val="00715B2D"/>
    <w:rsid w:val="00720C55"/>
    <w:rsid w:val="00734FA0"/>
    <w:rsid w:val="00782E30"/>
    <w:rsid w:val="00791491"/>
    <w:rsid w:val="0079269D"/>
    <w:rsid w:val="00795F49"/>
    <w:rsid w:val="007B7BD8"/>
    <w:rsid w:val="007C674D"/>
    <w:rsid w:val="007D6966"/>
    <w:rsid w:val="007E1145"/>
    <w:rsid w:val="00803D43"/>
    <w:rsid w:val="00812DAC"/>
    <w:rsid w:val="0081705F"/>
    <w:rsid w:val="00821856"/>
    <w:rsid w:val="00822A9A"/>
    <w:rsid w:val="0082591A"/>
    <w:rsid w:val="00833479"/>
    <w:rsid w:val="00842CBE"/>
    <w:rsid w:val="00843081"/>
    <w:rsid w:val="008510E7"/>
    <w:rsid w:val="00856D88"/>
    <w:rsid w:val="00860822"/>
    <w:rsid w:val="00867E30"/>
    <w:rsid w:val="00875408"/>
    <w:rsid w:val="00875F10"/>
    <w:rsid w:val="008920E4"/>
    <w:rsid w:val="008A0EB2"/>
    <w:rsid w:val="008A525A"/>
    <w:rsid w:val="008C1DEF"/>
    <w:rsid w:val="008D2845"/>
    <w:rsid w:val="008D362C"/>
    <w:rsid w:val="008F1C36"/>
    <w:rsid w:val="009143F4"/>
    <w:rsid w:val="009243C9"/>
    <w:rsid w:val="00932E87"/>
    <w:rsid w:val="00936947"/>
    <w:rsid w:val="00976156"/>
    <w:rsid w:val="00990E07"/>
    <w:rsid w:val="009956CE"/>
    <w:rsid w:val="009971AF"/>
    <w:rsid w:val="009A06ED"/>
    <w:rsid w:val="009A594B"/>
    <w:rsid w:val="009B33A9"/>
    <w:rsid w:val="009B7CB8"/>
    <w:rsid w:val="009C60EE"/>
    <w:rsid w:val="009D3BBA"/>
    <w:rsid w:val="009E0203"/>
    <w:rsid w:val="00A06D8C"/>
    <w:rsid w:val="00A449BC"/>
    <w:rsid w:val="00A464D4"/>
    <w:rsid w:val="00A47629"/>
    <w:rsid w:val="00A51D2D"/>
    <w:rsid w:val="00A65277"/>
    <w:rsid w:val="00A675D9"/>
    <w:rsid w:val="00A87BC6"/>
    <w:rsid w:val="00AE2870"/>
    <w:rsid w:val="00AF3DFC"/>
    <w:rsid w:val="00B04EF8"/>
    <w:rsid w:val="00B13ECB"/>
    <w:rsid w:val="00B239BA"/>
    <w:rsid w:val="00B34F6D"/>
    <w:rsid w:val="00B36FB6"/>
    <w:rsid w:val="00B41423"/>
    <w:rsid w:val="00B83B4F"/>
    <w:rsid w:val="00BB3A77"/>
    <w:rsid w:val="00BB610C"/>
    <w:rsid w:val="00BC533F"/>
    <w:rsid w:val="00BE239C"/>
    <w:rsid w:val="00BF7656"/>
    <w:rsid w:val="00C258AD"/>
    <w:rsid w:val="00C26DAA"/>
    <w:rsid w:val="00C3367F"/>
    <w:rsid w:val="00C35BA9"/>
    <w:rsid w:val="00C405E3"/>
    <w:rsid w:val="00C52A3C"/>
    <w:rsid w:val="00C6216F"/>
    <w:rsid w:val="00C6227E"/>
    <w:rsid w:val="00C84EDB"/>
    <w:rsid w:val="00CA5349"/>
    <w:rsid w:val="00CB14C1"/>
    <w:rsid w:val="00CB410F"/>
    <w:rsid w:val="00CC202F"/>
    <w:rsid w:val="00CC27A7"/>
    <w:rsid w:val="00CD5A3F"/>
    <w:rsid w:val="00CF11AA"/>
    <w:rsid w:val="00CF33B2"/>
    <w:rsid w:val="00D147DD"/>
    <w:rsid w:val="00D31E0E"/>
    <w:rsid w:val="00D60354"/>
    <w:rsid w:val="00D86346"/>
    <w:rsid w:val="00DA5857"/>
    <w:rsid w:val="00DC2231"/>
    <w:rsid w:val="00DC6303"/>
    <w:rsid w:val="00DD0385"/>
    <w:rsid w:val="00DD5858"/>
    <w:rsid w:val="00DF162D"/>
    <w:rsid w:val="00DF4419"/>
    <w:rsid w:val="00DF4877"/>
    <w:rsid w:val="00E01FE9"/>
    <w:rsid w:val="00E025F0"/>
    <w:rsid w:val="00E10204"/>
    <w:rsid w:val="00E223C5"/>
    <w:rsid w:val="00E22DBC"/>
    <w:rsid w:val="00E23FF5"/>
    <w:rsid w:val="00E319D3"/>
    <w:rsid w:val="00E34C82"/>
    <w:rsid w:val="00E435E5"/>
    <w:rsid w:val="00E46D50"/>
    <w:rsid w:val="00E53BC0"/>
    <w:rsid w:val="00E63F75"/>
    <w:rsid w:val="00E906DD"/>
    <w:rsid w:val="00E94765"/>
    <w:rsid w:val="00EA039C"/>
    <w:rsid w:val="00EB2034"/>
    <w:rsid w:val="00EE1EA8"/>
    <w:rsid w:val="00EE3C20"/>
    <w:rsid w:val="00EE5B86"/>
    <w:rsid w:val="00EF40E3"/>
    <w:rsid w:val="00F06B65"/>
    <w:rsid w:val="00F10730"/>
    <w:rsid w:val="00F52DC4"/>
    <w:rsid w:val="00F90E8A"/>
    <w:rsid w:val="00FA6D77"/>
    <w:rsid w:val="00FB6B76"/>
    <w:rsid w:val="00FE24B0"/>
    <w:rsid w:val="00FE38CF"/>
    <w:rsid w:val="00FE4198"/>
    <w:rsid w:val="00FF3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a">
    <w:name w:val="_"/>
    <w:basedOn w:val="Normal"/>
    <w:rsid w:val="004605C1"/>
    <w:pPr>
      <w:widowControl w:val="0"/>
      <w:autoSpaceDE w:val="0"/>
      <w:autoSpaceDN w:val="0"/>
      <w:adjustRightInd w:val="0"/>
      <w:ind w:left="990" w:hanging="990"/>
    </w:pPr>
    <w:rPr>
      <w:sz w:val="24"/>
      <w:szCs w:val="24"/>
    </w:rPr>
  </w:style>
  <w:style w:type="character" w:styleId="Hyperlink">
    <w:name w:val="Hyperlink"/>
    <w:basedOn w:val="DefaultParagraphFont"/>
    <w:uiPriority w:val="99"/>
    <w:unhideWhenUsed/>
    <w:rsid w:val="009A06ED"/>
    <w:rPr>
      <w:color w:val="0000FF" w:themeColor="hyperlink"/>
      <w:u w:val="single"/>
    </w:rPr>
  </w:style>
  <w:style w:type="character" w:styleId="FollowedHyperlink">
    <w:name w:val="FollowedHyperlink"/>
    <w:basedOn w:val="DefaultParagraphFont"/>
    <w:uiPriority w:val="99"/>
    <w:semiHidden/>
    <w:unhideWhenUsed/>
    <w:rsid w:val="009A06ED"/>
    <w:rPr>
      <w:color w:val="800080" w:themeColor="followedHyperlink"/>
      <w:u w:val="single"/>
    </w:rPr>
  </w:style>
  <w:style w:type="paragraph" w:customStyle="1" w:styleId="Quick1">
    <w:name w:val="Quick 1."/>
    <w:basedOn w:val="Normal"/>
    <w:rsid w:val="00490720"/>
    <w:pPr>
      <w:widowControl w:val="0"/>
      <w:numPr>
        <w:numId w:val="36"/>
      </w:numPr>
      <w:autoSpaceDE w:val="0"/>
      <w:autoSpaceDN w:val="0"/>
      <w:adjustRightInd w:val="0"/>
      <w:ind w:left="990" w:hanging="990"/>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2\j\FoodSafety\FSSC%2022000%20Management%20System\FORMS\PRP%20FORMSSS\Sanitation\BathroomCleaning.docx" TargetMode="External"/><Relationship Id="rId13" Type="http://schemas.openxmlformats.org/officeDocument/2006/relationships/hyperlink" Target="file:///\\Dc2\j\FoodSafety\FSSC%2022000%20Management%20System\Chemical%20List\Chemicals%20list.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Dc2\j\FoodSafety\FSSC%2022000%20Management%20System\FORMS\PRP%20FORMSSS\Sanitation" TargetMode="External"/><Relationship Id="rId12" Type="http://schemas.openxmlformats.org/officeDocument/2006/relationships/hyperlink" Target="file:///\\Dc2\j\FoodSafety\FSSC%2022000%20Management%20System\FORMS\PRP%20FORMSSS\Sanitation\In%20Plant%20Sanitation%20Master%20Sheet.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c2\j\FoodSafety\FSSC%2022000%20Management%20System\FORMS\PRP%20FORMSSS\Sanitation\Allergen%20Sanitation%20Verification%20Form.doc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file:///\\Dc2\j\FoodSafety\FSSC%2022000%20Management%20System\PROCEDURES\ManagementSystemProcedures\ApprovedCleaning%20ChemicalsForProductionFloor" TargetMode="External"/><Relationship Id="rId4" Type="http://schemas.openxmlformats.org/officeDocument/2006/relationships/webSettings" Target="webSettings.xml"/><Relationship Id="rId9" Type="http://schemas.openxmlformats.org/officeDocument/2006/relationships/hyperlink" Target="file:///\\Dc2\j\FoodSafety\FSSC%2022000%20Management%20System\Chemical%20List" TargetMode="External"/><Relationship Id="rId14" Type="http://schemas.openxmlformats.org/officeDocument/2006/relationships/hyperlink" Target="file:///\\Dc2\j\FoodSafety\FSSC%2022000%20Management%20System\Tool\MS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oglave</dc:creator>
  <cp:lastModifiedBy>mightnv</cp:lastModifiedBy>
  <cp:revision>7</cp:revision>
  <cp:lastPrinted>2017-03-03T14:03:00Z</cp:lastPrinted>
  <dcterms:created xsi:type="dcterms:W3CDTF">2019-09-24T18:14:00Z</dcterms:created>
  <dcterms:modified xsi:type="dcterms:W3CDTF">2020-01-13T23:12:00Z</dcterms:modified>
</cp:coreProperties>
</file>